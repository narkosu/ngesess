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10E8C81" w14:textId="77777777" w:rsidR="00F6420C" w:rsidRPr="0023760D" w:rsidRDefault="00DD6FC3" w:rsidP="0023760D">
      <w:pPr>
        <w:pStyle w:val="Title"/>
        <w:spacing w:before="120" w:after="120"/>
        <w:ind w:right="58"/>
        <w:jc w:val="right"/>
        <w:rPr>
          <w:rFonts w:ascii="Arial Narrow" w:hAnsi="Arial Narrow"/>
          <w:color w:val="333399"/>
          <w:sz w:val="52"/>
          <w:szCs w:val="52"/>
          <w:lang w:val="id-ID"/>
        </w:rPr>
      </w:pPr>
      <w:r w:rsidRPr="00F6420C">
        <w:rPr>
          <w:rFonts w:ascii="Arial Narrow" w:hAnsi="Arial Narrow"/>
          <w:color w:val="333399"/>
          <w:sz w:val="28"/>
          <w:szCs w:val="28"/>
          <w:lang w:val="es-ES"/>
        </w:rPr>
        <w:t>RAHASIA</w:t>
      </w:r>
      <w:r w:rsidRPr="00F6420C">
        <w:rPr>
          <w:rFonts w:ascii="Arial Narrow" w:hAnsi="Arial Narrow"/>
          <w:color w:val="333399"/>
          <w:sz w:val="52"/>
          <w:szCs w:val="52"/>
        </w:rPr>
        <w:t xml:space="preserve"> </w:t>
      </w:r>
    </w:p>
    <w:p w14:paraId="063112F3" w14:textId="77777777" w:rsidR="006D34ED" w:rsidRPr="00F6420C" w:rsidRDefault="006D34ED" w:rsidP="00F6420C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2"/>
          <w:szCs w:val="52"/>
        </w:rPr>
      </w:pPr>
      <w:r w:rsidRPr="00F6420C">
        <w:rPr>
          <w:rFonts w:ascii="Arial Narrow" w:hAnsi="Arial Narrow"/>
          <w:color w:val="333399"/>
          <w:sz w:val="52"/>
          <w:szCs w:val="52"/>
        </w:rPr>
        <w:t>LAPORAN INDIVIDUAL</w:t>
      </w:r>
    </w:p>
    <w:p w14:paraId="23B09ED7" w14:textId="77777777" w:rsidR="006D34ED" w:rsidRPr="00F6420C" w:rsidRDefault="00B7396A" w:rsidP="00F6420C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2"/>
          <w:szCs w:val="52"/>
        </w:rPr>
      </w:pPr>
      <w:r w:rsidRPr="00F6420C">
        <w:rPr>
          <w:rFonts w:ascii="Arial Narrow" w:hAnsi="Arial Narrow"/>
          <w:color w:val="333399"/>
          <w:sz w:val="52"/>
          <w:szCs w:val="52"/>
        </w:rPr>
        <w:t>AS</w:t>
      </w:r>
      <w:r w:rsidR="00024960">
        <w:rPr>
          <w:rFonts w:ascii="Arial Narrow" w:hAnsi="Arial Narrow"/>
          <w:color w:val="333399"/>
          <w:sz w:val="52"/>
          <w:szCs w:val="52"/>
        </w:rPr>
        <w:t>S</w:t>
      </w:r>
      <w:r w:rsidR="006D34ED" w:rsidRPr="00F6420C">
        <w:rPr>
          <w:rFonts w:ascii="Arial Narrow" w:hAnsi="Arial Narrow"/>
          <w:color w:val="333399"/>
          <w:sz w:val="52"/>
          <w:szCs w:val="52"/>
        </w:rPr>
        <w:t>ES</w:t>
      </w:r>
      <w:r w:rsidR="00024960">
        <w:rPr>
          <w:rFonts w:ascii="Arial Narrow" w:hAnsi="Arial Narrow"/>
          <w:color w:val="333399"/>
          <w:sz w:val="52"/>
          <w:szCs w:val="52"/>
        </w:rPr>
        <w:t>S</w:t>
      </w:r>
      <w:r w:rsidR="006D34ED" w:rsidRPr="00F6420C">
        <w:rPr>
          <w:rFonts w:ascii="Arial Narrow" w:hAnsi="Arial Narrow"/>
          <w:color w:val="333399"/>
          <w:sz w:val="52"/>
          <w:szCs w:val="52"/>
        </w:rPr>
        <w:t>MEN</w:t>
      </w:r>
      <w:r w:rsidR="00024960">
        <w:rPr>
          <w:rFonts w:ascii="Arial Narrow" w:hAnsi="Arial Narrow"/>
          <w:color w:val="333399"/>
          <w:sz w:val="52"/>
          <w:szCs w:val="52"/>
        </w:rPr>
        <w:t>T</w:t>
      </w:r>
      <w:r w:rsidR="006D34ED" w:rsidRPr="00F6420C">
        <w:rPr>
          <w:rFonts w:ascii="Arial Narrow" w:hAnsi="Arial Narrow"/>
          <w:color w:val="333399"/>
          <w:sz w:val="52"/>
          <w:szCs w:val="52"/>
        </w:rPr>
        <w:t xml:space="preserve"> KOMPETENSI</w:t>
      </w:r>
    </w:p>
    <w:p w14:paraId="49CA582D" w14:textId="77777777" w:rsidR="006D34ED" w:rsidRPr="00E00DDB" w:rsidRDefault="006D34ED" w:rsidP="006D34ED">
      <w:pPr>
        <w:rPr>
          <w:color w:val="333399"/>
        </w:rPr>
      </w:pPr>
    </w:p>
    <w:p w14:paraId="72A5876B" w14:textId="77777777" w:rsidR="006D34ED" w:rsidRDefault="008A6E3D" w:rsidP="00F75ED0">
      <w:pPr>
        <w:jc w:val="center"/>
      </w:pPr>
      <w:r>
        <w:rPr>
          <w:noProof/>
          <w:lang w:eastAsia="en-US"/>
        </w:rPr>
        <w:drawing>
          <wp:inline distT="0" distB="0" distL="0" distR="0" wp14:anchorId="66B33026" wp14:editId="034B11D4">
            <wp:extent cx="3017520" cy="3035935"/>
            <wp:effectExtent l="0" t="0" r="50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023D" w14:textId="77777777" w:rsidR="006D34ED" w:rsidRDefault="006D34ED" w:rsidP="006D34ED"/>
    <w:p w14:paraId="32E7CD6E" w14:textId="77777777" w:rsidR="006D34ED" w:rsidRDefault="006D34ED" w:rsidP="006D34ED"/>
    <w:tbl>
      <w:tblPr>
        <w:tblW w:w="88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480"/>
        <w:gridCol w:w="5520"/>
      </w:tblGrid>
      <w:tr w:rsidR="006D34ED" w:rsidRPr="00DD6FC3" w14:paraId="523A393C" w14:textId="77777777">
        <w:trPr>
          <w:trHeight w:val="503"/>
        </w:trPr>
        <w:tc>
          <w:tcPr>
            <w:tcW w:w="2820" w:type="dxa"/>
            <w:vAlign w:val="center"/>
          </w:tcPr>
          <w:p w14:paraId="01C0C4B0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Nomor Test</w:t>
            </w:r>
          </w:p>
        </w:tc>
        <w:tc>
          <w:tcPr>
            <w:tcW w:w="480" w:type="dxa"/>
            <w:vAlign w:val="center"/>
          </w:tcPr>
          <w:p w14:paraId="5B46519A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33B56D98" w14:textId="77777777" w:rsidR="00D77201" w:rsidRPr="00695016" w:rsidRDefault="005D5BCE" w:rsidP="006D739D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000080"/>
              </w:rPr>
              <w:t>$nomortest$</w:t>
            </w:r>
          </w:p>
        </w:tc>
      </w:tr>
      <w:tr w:rsidR="006D34ED" w:rsidRPr="00DD6FC3" w14:paraId="17B07CE3" w14:textId="77777777">
        <w:trPr>
          <w:trHeight w:val="692"/>
        </w:trPr>
        <w:tc>
          <w:tcPr>
            <w:tcW w:w="2820" w:type="dxa"/>
            <w:vAlign w:val="center"/>
          </w:tcPr>
          <w:p w14:paraId="1EB2848C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Nama Lengkap</w:t>
            </w:r>
            <w:r w:rsidR="00F6420C"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  <w:r w:rsidR="00AC4442">
              <w:rPr>
                <w:rFonts w:ascii="Arial Narrow" w:hAnsi="Arial Narrow" w:cs="Arial"/>
                <w:b/>
                <w:bCs/>
                <w:color w:val="333399"/>
              </w:rPr>
              <w:t>/</w:t>
            </w:r>
            <w:r w:rsidR="00F6420C"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  <w:r w:rsidR="00AC4442">
              <w:rPr>
                <w:rFonts w:ascii="Arial Narrow" w:hAnsi="Arial Narrow" w:cs="Arial"/>
                <w:b/>
                <w:bCs/>
                <w:color w:val="333399"/>
              </w:rPr>
              <w:t>NIP</w:t>
            </w:r>
          </w:p>
        </w:tc>
        <w:tc>
          <w:tcPr>
            <w:tcW w:w="480" w:type="dxa"/>
            <w:vAlign w:val="center"/>
          </w:tcPr>
          <w:p w14:paraId="4193A8DB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58C1A3A9" w14:textId="77777777" w:rsidR="006D34ED" w:rsidRPr="00DD6FC3" w:rsidRDefault="00BD2B80" w:rsidP="006D739D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$namapeserta$ / $nip$</w:t>
            </w:r>
          </w:p>
        </w:tc>
      </w:tr>
      <w:tr w:rsidR="006D34ED" w:rsidRPr="00DD6FC3" w14:paraId="39DF1015" w14:textId="77777777">
        <w:trPr>
          <w:trHeight w:val="530"/>
        </w:trPr>
        <w:tc>
          <w:tcPr>
            <w:tcW w:w="2820" w:type="dxa"/>
            <w:vAlign w:val="center"/>
          </w:tcPr>
          <w:p w14:paraId="68B3D8EB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Alamat</w:t>
            </w:r>
          </w:p>
        </w:tc>
        <w:tc>
          <w:tcPr>
            <w:tcW w:w="480" w:type="dxa"/>
            <w:vAlign w:val="center"/>
          </w:tcPr>
          <w:p w14:paraId="5695A203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4575237B" w14:textId="77777777" w:rsidR="006D34ED" w:rsidRPr="00A21444" w:rsidRDefault="00BD2B80" w:rsidP="0004023E">
            <w:pPr>
              <w:snapToGrid w:val="0"/>
              <w:spacing w:beforeLines="40" w:before="96" w:afterLines="40" w:after="96"/>
              <w:rPr>
                <w:rFonts w:ascii="Arial Narrow" w:hAnsi="Arial Narrow" w:cs="Tahoma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$alamat$</w:t>
            </w:r>
          </w:p>
        </w:tc>
      </w:tr>
      <w:tr w:rsidR="006D34ED" w:rsidRPr="00DD6FC3" w14:paraId="14CBC1A6" w14:textId="77777777">
        <w:trPr>
          <w:trHeight w:val="530"/>
        </w:trPr>
        <w:tc>
          <w:tcPr>
            <w:tcW w:w="2820" w:type="dxa"/>
            <w:vAlign w:val="center"/>
          </w:tcPr>
          <w:p w14:paraId="3D78CCC5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Pendidikan Terakhir</w:t>
            </w:r>
          </w:p>
        </w:tc>
        <w:tc>
          <w:tcPr>
            <w:tcW w:w="480" w:type="dxa"/>
            <w:vAlign w:val="center"/>
          </w:tcPr>
          <w:p w14:paraId="5E5484EB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6B7C2607" w14:textId="77777777" w:rsidR="00140148" w:rsidRPr="00A21444" w:rsidRDefault="00BD2B80" w:rsidP="00772245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$pendidikan$</w:t>
            </w:r>
          </w:p>
        </w:tc>
      </w:tr>
      <w:tr w:rsidR="006D34ED" w:rsidRPr="00DD6FC3" w14:paraId="12AAE905" w14:textId="77777777">
        <w:trPr>
          <w:trHeight w:val="530"/>
        </w:trPr>
        <w:tc>
          <w:tcPr>
            <w:tcW w:w="2820" w:type="dxa"/>
            <w:vAlign w:val="center"/>
          </w:tcPr>
          <w:p w14:paraId="67D0AE61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Jabatan Saat ini</w:t>
            </w:r>
          </w:p>
        </w:tc>
        <w:tc>
          <w:tcPr>
            <w:tcW w:w="480" w:type="dxa"/>
            <w:vAlign w:val="center"/>
          </w:tcPr>
          <w:p w14:paraId="4BBEBE77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6F9DC567" w14:textId="77777777" w:rsidR="006D34ED" w:rsidRPr="00A21444" w:rsidRDefault="00BD2B80" w:rsidP="005E6415">
            <w:pPr>
              <w:snapToGrid w:val="0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$jabatan$</w:t>
            </w:r>
          </w:p>
        </w:tc>
      </w:tr>
      <w:tr w:rsidR="006D34ED" w:rsidRPr="00DD6FC3" w14:paraId="4EA6C846" w14:textId="77777777" w:rsidTr="00F6420C">
        <w:trPr>
          <w:trHeight w:val="634"/>
        </w:trPr>
        <w:tc>
          <w:tcPr>
            <w:tcW w:w="2820" w:type="dxa"/>
            <w:vAlign w:val="center"/>
          </w:tcPr>
          <w:p w14:paraId="41BA2E2C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 xml:space="preserve">Tempat &amp; tgl. Lahir </w:t>
            </w:r>
          </w:p>
        </w:tc>
        <w:tc>
          <w:tcPr>
            <w:tcW w:w="480" w:type="dxa"/>
            <w:vAlign w:val="center"/>
          </w:tcPr>
          <w:p w14:paraId="1E8A2128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3426C6D6" w14:textId="77777777" w:rsidR="006D34ED" w:rsidRPr="00A21444" w:rsidRDefault="00BD2B80" w:rsidP="00A21444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$ttl$</w:t>
            </w:r>
          </w:p>
        </w:tc>
      </w:tr>
      <w:tr w:rsidR="00772245" w:rsidRPr="00DD6FC3" w14:paraId="721A4DD8" w14:textId="77777777">
        <w:trPr>
          <w:trHeight w:val="620"/>
        </w:trPr>
        <w:tc>
          <w:tcPr>
            <w:tcW w:w="2820" w:type="dxa"/>
            <w:vAlign w:val="center"/>
          </w:tcPr>
          <w:p w14:paraId="6F5DF8AC" w14:textId="77777777" w:rsidR="00772245" w:rsidRPr="00DD6FC3" w:rsidRDefault="00772245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Tujuan Pemeriksaan</w:t>
            </w:r>
          </w:p>
        </w:tc>
        <w:tc>
          <w:tcPr>
            <w:tcW w:w="480" w:type="dxa"/>
            <w:vAlign w:val="center"/>
          </w:tcPr>
          <w:p w14:paraId="0319D71F" w14:textId="77777777" w:rsidR="00772245" w:rsidRPr="00DD6FC3" w:rsidRDefault="00772245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115E84D3" w14:textId="77777777" w:rsidR="00772245" w:rsidRPr="00643792" w:rsidRDefault="00BD2B80" w:rsidP="00181690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$tujuan$</w:t>
            </w:r>
          </w:p>
        </w:tc>
      </w:tr>
      <w:tr w:rsidR="006D34ED" w:rsidRPr="00DD6FC3" w14:paraId="65DC8BC4" w14:textId="77777777">
        <w:trPr>
          <w:trHeight w:val="530"/>
        </w:trPr>
        <w:tc>
          <w:tcPr>
            <w:tcW w:w="2820" w:type="dxa"/>
            <w:vAlign w:val="center"/>
          </w:tcPr>
          <w:p w14:paraId="76295B57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Tempat, Tgl. Asesmen</w:t>
            </w:r>
          </w:p>
        </w:tc>
        <w:tc>
          <w:tcPr>
            <w:tcW w:w="480" w:type="dxa"/>
            <w:vAlign w:val="center"/>
          </w:tcPr>
          <w:p w14:paraId="2BA20CD2" w14:textId="77777777" w:rsidR="006D34ED" w:rsidRPr="00DD6FC3" w:rsidRDefault="006D34ED" w:rsidP="00772245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02D2A3A4" w14:textId="77777777" w:rsidR="006D34ED" w:rsidRPr="00A21444" w:rsidRDefault="00BD2B80" w:rsidP="00A21444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$tta$</w:t>
            </w:r>
          </w:p>
        </w:tc>
      </w:tr>
    </w:tbl>
    <w:p w14:paraId="58EAB918" w14:textId="77777777" w:rsidR="001D7605" w:rsidRDefault="001D7605">
      <w:pPr>
        <w:jc w:val="center"/>
        <w:rPr>
          <w:rFonts w:ascii="Arial Narrow" w:hAnsi="Arial Narrow" w:cs="Tahoma"/>
          <w:b/>
          <w:bCs/>
          <w:color w:val="17365D"/>
          <w:sz w:val="40"/>
          <w:szCs w:val="40"/>
          <w:lang w:val="fi-FI"/>
        </w:rPr>
      </w:pPr>
    </w:p>
    <w:p w14:paraId="3FCBA4DC" w14:textId="77777777" w:rsidR="00F6420C" w:rsidRDefault="00F6420C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  <w:lang w:val="id-ID"/>
        </w:rPr>
      </w:pPr>
    </w:p>
    <w:p w14:paraId="02806F48" w14:textId="77777777" w:rsidR="007B14F5" w:rsidRDefault="007B14F5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1439CB17" w14:textId="77777777" w:rsidR="00CF42D5" w:rsidRPr="00CF42D5" w:rsidRDefault="00CF42D5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0830F219" w14:textId="77777777" w:rsidR="00FA59C7" w:rsidRPr="00772245" w:rsidRDefault="00FA59C7" w:rsidP="00772245">
      <w:pPr>
        <w:jc w:val="center"/>
        <w:rPr>
          <w:rFonts w:ascii="Arial Narrow" w:hAnsi="Arial Narrow" w:cs="Tahoma"/>
          <w:b/>
          <w:bCs/>
          <w:color w:val="17365D"/>
          <w:sz w:val="36"/>
          <w:szCs w:val="36"/>
          <w:lang w:val="id-ID"/>
        </w:rPr>
      </w:pPr>
      <w:r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lastRenderedPageBreak/>
        <w:t>HASIL</w:t>
      </w:r>
      <w:r w:rsidR="00705540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 xml:space="preserve"> </w:t>
      </w:r>
      <w:r w:rsidR="00B7396A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A</w:t>
      </w:r>
      <w:r w:rsidR="004C4BFB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S</w:t>
      </w:r>
      <w:r w:rsidR="00006387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S</w:t>
      </w:r>
      <w:r w:rsidR="004C4BFB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ESMEN</w:t>
      </w:r>
      <w:r w:rsidR="00006387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T</w:t>
      </w:r>
      <w:r w:rsidR="004C4BFB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 xml:space="preserve"> </w:t>
      </w:r>
      <w:r w:rsidR="00705540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 xml:space="preserve">KOMPETENSI </w:t>
      </w:r>
    </w:p>
    <w:p w14:paraId="58C47129" w14:textId="77777777" w:rsidR="00FA59C7" w:rsidRPr="00F6420C" w:rsidRDefault="00FA59C7" w:rsidP="00A752A4">
      <w:pPr>
        <w:numPr>
          <w:ilvl w:val="0"/>
          <w:numId w:val="2"/>
        </w:numPr>
        <w:tabs>
          <w:tab w:val="left" w:pos="630"/>
        </w:tabs>
        <w:spacing w:before="120" w:after="120"/>
        <w:jc w:val="both"/>
        <w:rPr>
          <w:rFonts w:ascii="Arial Narrow" w:hAnsi="Arial Narrow" w:cs="Tahoma"/>
          <w:b/>
          <w:bCs/>
          <w:color w:val="17365D"/>
          <w:sz w:val="36"/>
          <w:szCs w:val="36"/>
        </w:rPr>
      </w:pPr>
      <w:r w:rsidRPr="00772245">
        <w:rPr>
          <w:rFonts w:ascii="Arial Narrow" w:hAnsi="Arial Narrow" w:cs="Tahoma"/>
          <w:b/>
          <w:bCs/>
          <w:color w:val="17365D"/>
          <w:sz w:val="36"/>
          <w:szCs w:val="36"/>
        </w:rPr>
        <w:t>PROFIL KOMPETENSI</w:t>
      </w:r>
      <w:r w:rsidR="004C4BFB" w:rsidRPr="00F6420C">
        <w:rPr>
          <w:rFonts w:ascii="Arial Narrow" w:hAnsi="Arial Narrow" w:cs="Tahoma"/>
          <w:b/>
          <w:bCs/>
          <w:color w:val="17365D"/>
          <w:sz w:val="36"/>
          <w:szCs w:val="36"/>
        </w:rPr>
        <w:tab/>
      </w:r>
    </w:p>
    <w:p w14:paraId="2D47CBCF" w14:textId="7C0BA8B4" w:rsidR="00026D9F" w:rsidRDefault="00026D9F" w:rsidP="00DD6FC3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</w:pPr>
      <w:r w:rsidRPr="00A55D04">
        <w:rPr>
          <w:rFonts w:ascii="Arial Narrow" w:hAnsi="Arial Narrow" w:cs="Tahoma"/>
          <w:bCs/>
          <w:sz w:val="22"/>
          <w:szCs w:val="28"/>
        </w:rPr>
        <w:t>$hasilKompetensi$</w:t>
      </w:r>
    </w:p>
    <w:p w14:paraId="11EC4D79" w14:textId="77777777" w:rsidR="009E424B" w:rsidRPr="00AC4442" w:rsidRDefault="009E424B" w:rsidP="00DD6FC3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</w:pPr>
      <w:r w:rsidRPr="00AC4442"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  <w:t>Catatan :</w:t>
      </w:r>
    </w:p>
    <w:tbl>
      <w:tblPr>
        <w:tblW w:w="91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3660"/>
        <w:gridCol w:w="630"/>
        <w:gridCol w:w="1650"/>
        <w:gridCol w:w="720"/>
        <w:gridCol w:w="1920"/>
      </w:tblGrid>
      <w:tr w:rsidR="00474C52" w:rsidRPr="00ED5474" w14:paraId="4B7AC771" w14:textId="77777777">
        <w:tc>
          <w:tcPr>
            <w:tcW w:w="540" w:type="dxa"/>
            <w:shd w:val="clear" w:color="auto" w:fill="CCFFFF"/>
          </w:tcPr>
          <w:p w14:paraId="3164D195" w14:textId="77777777" w:rsidR="009E424B" w:rsidRPr="00ED5474" w:rsidRDefault="009E424B" w:rsidP="00ED5474">
            <w:pPr>
              <w:tabs>
                <w:tab w:val="left" w:pos="3851"/>
              </w:tabs>
              <w:spacing w:before="60" w:after="60"/>
              <w:jc w:val="both"/>
              <w:rPr>
                <w:rFonts w:ascii="Eurostile" w:hAnsi="Eurostile" w:cs="Tahoma"/>
                <w:b/>
                <w:bCs/>
                <w:color w:val="17365D"/>
                <w:sz w:val="20"/>
                <w:szCs w:val="20"/>
              </w:rPr>
            </w:pPr>
          </w:p>
        </w:tc>
        <w:tc>
          <w:tcPr>
            <w:tcW w:w="3660" w:type="dxa"/>
          </w:tcPr>
          <w:p w14:paraId="03C90492" w14:textId="77777777" w:rsidR="009E424B" w:rsidRPr="00AC4442" w:rsidRDefault="00ED5474" w:rsidP="00ED5474">
            <w:pPr>
              <w:tabs>
                <w:tab w:val="center" w:pos="1467"/>
              </w:tabs>
              <w:spacing w:before="60" w:after="60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 xml:space="preserve">PERSYARATAN </w:t>
            </w:r>
            <w:r w:rsidR="009E424B"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T</w:t>
            </w: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INGKAT KEMAHIRAN</w:t>
            </w:r>
          </w:p>
        </w:tc>
        <w:tc>
          <w:tcPr>
            <w:tcW w:w="630" w:type="dxa"/>
          </w:tcPr>
          <w:p w14:paraId="51C0F46F" w14:textId="77777777"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X</w:t>
            </w:r>
          </w:p>
        </w:tc>
        <w:tc>
          <w:tcPr>
            <w:tcW w:w="1650" w:type="dxa"/>
          </w:tcPr>
          <w:p w14:paraId="726E2448" w14:textId="77777777"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H</w:t>
            </w:r>
            <w:r w:rsidR="00ED5474"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ASIL INDIVIDU</w:t>
            </w:r>
          </w:p>
        </w:tc>
        <w:tc>
          <w:tcPr>
            <w:tcW w:w="720" w:type="dxa"/>
          </w:tcPr>
          <w:p w14:paraId="0672D5D2" w14:textId="77777777"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FF0000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FF0000"/>
                <w:sz w:val="20"/>
                <w:szCs w:val="20"/>
              </w:rPr>
              <w:t>-/+</w:t>
            </w:r>
          </w:p>
        </w:tc>
        <w:tc>
          <w:tcPr>
            <w:tcW w:w="1920" w:type="dxa"/>
          </w:tcPr>
          <w:p w14:paraId="7E818FE9" w14:textId="77777777"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G</w:t>
            </w:r>
            <w:r w:rsidR="00ED5474"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AP KOMPETENSI</w:t>
            </w:r>
          </w:p>
        </w:tc>
      </w:tr>
    </w:tbl>
    <w:p w14:paraId="4042262C" w14:textId="77777777" w:rsidR="0023760D" w:rsidRPr="0023760D" w:rsidRDefault="0023760D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8"/>
          <w:szCs w:val="8"/>
          <w:lang w:val="id-ID"/>
        </w:rPr>
      </w:pPr>
    </w:p>
    <w:p w14:paraId="44BF43F2" w14:textId="777BBAF8" w:rsidR="00B7396A" w:rsidRPr="00B57754" w:rsidRDefault="00B7396A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>Jakarta</w:t>
      </w:r>
      <w:r w:rsidR="00C74AB6"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, </w:t>
      </w:r>
      <w:r w:rsidR="00656582">
        <w:rPr>
          <w:rFonts w:ascii="Arial Narrow" w:hAnsi="Arial Narrow" w:cs="Tahoma"/>
          <w:b/>
          <w:bCs/>
          <w:color w:val="1F497D"/>
          <w:sz w:val="22"/>
          <w:szCs w:val="22"/>
        </w:rPr>
        <w:t>$tgl_cetak$</w:t>
      </w:r>
    </w:p>
    <w:p w14:paraId="789E6C35" w14:textId="46B866B0" w:rsidR="00AC4442" w:rsidRPr="00546C2E" w:rsidRDefault="00AC4442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>Untuk dan Atas</w:t>
      </w:r>
      <w:r w:rsidR="0023760D"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  <w:t xml:space="preserve"> Nama: </w:t>
      </w:r>
      <w:r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</w:t>
      </w:r>
      <w:r w:rsidR="00656582">
        <w:rPr>
          <w:rFonts w:ascii="Arial Narrow" w:hAnsi="Arial Narrow" w:cs="Tahoma"/>
          <w:b/>
          <w:bCs/>
          <w:color w:val="1F497D"/>
          <w:sz w:val="22"/>
          <w:szCs w:val="22"/>
        </w:rPr>
        <w:t>$nama_asesor$</w:t>
      </w:r>
    </w:p>
    <w:p w14:paraId="70AA3087" w14:textId="77777777" w:rsidR="0023760D" w:rsidRPr="0023760D" w:rsidRDefault="008A6E3D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  <w:r>
        <w:rPr>
          <w:rFonts w:ascii="Arial Narrow" w:hAnsi="Arial Narrow" w:cs="Tahoma"/>
          <w:b/>
          <w:bCs/>
          <w:noProof/>
          <w:color w:val="17365D"/>
          <w:sz w:val="20"/>
          <w:szCs w:val="20"/>
          <w:lang w:eastAsia="en-US"/>
        </w:rPr>
        <w:drawing>
          <wp:anchor distT="0" distB="0" distL="114300" distR="114300" simplePos="0" relativeHeight="251658752" behindDoc="1" locked="0" layoutInCell="1" allowOverlap="1" wp14:anchorId="71F79454" wp14:editId="42026210">
            <wp:simplePos x="0" y="0"/>
            <wp:positionH relativeFrom="column">
              <wp:posOffset>5162550</wp:posOffset>
            </wp:positionH>
            <wp:positionV relativeFrom="paragraph">
              <wp:posOffset>75565</wp:posOffset>
            </wp:positionV>
            <wp:extent cx="551815" cy="452755"/>
            <wp:effectExtent l="0" t="0" r="6985" b="4445"/>
            <wp:wrapThrough wrapText="bothSides">
              <wp:wrapPolygon edited="0">
                <wp:start x="0" y="0"/>
                <wp:lineTo x="0" y="20600"/>
                <wp:lineTo x="20879" y="20600"/>
                <wp:lineTo x="20879" y="0"/>
                <wp:lineTo x="0" y="0"/>
              </wp:wrapPolygon>
            </wp:wrapThrough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48DDF" w14:textId="77777777" w:rsidR="00D9210E" w:rsidRPr="00D9210E" w:rsidRDefault="00D9210E" w:rsidP="0077136D">
      <w:pPr>
        <w:tabs>
          <w:tab w:val="left" w:pos="3851"/>
        </w:tabs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</w:p>
    <w:p w14:paraId="4B939454" w14:textId="77777777" w:rsidR="007A5880" w:rsidRDefault="007A5880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</w:pPr>
    </w:p>
    <w:p w14:paraId="77AE3F11" w14:textId="77777777" w:rsidR="007A5880" w:rsidRDefault="007A5880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</w:pPr>
    </w:p>
    <w:p w14:paraId="72B6663C" w14:textId="77777777" w:rsidR="00B7396A" w:rsidRPr="00546C2E" w:rsidRDefault="00B7396A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t-IT"/>
        </w:rPr>
        <w:t>Dr. Yosefini Rasyanti Munthe, M.A., Psi</w:t>
      </w:r>
      <w:r w:rsidR="00546C2E"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  <w:t>.</w:t>
      </w:r>
    </w:p>
    <w:p w14:paraId="5A7CFDC3" w14:textId="77777777" w:rsidR="00B7396A" w:rsidRDefault="00B7396A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t-IT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  <w:lang w:val="it-IT"/>
        </w:rPr>
        <w:t>Lead Assessor</w:t>
      </w:r>
    </w:p>
    <w:tbl>
      <w:tblPr>
        <w:tblW w:w="903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558"/>
        <w:gridCol w:w="8472"/>
      </w:tblGrid>
      <w:tr w:rsidR="00705540" w:rsidRPr="005E404E" w14:paraId="2BA15AF7" w14:textId="77777777" w:rsidTr="00F6420C">
        <w:trPr>
          <w:cantSplit/>
          <w:trHeight w:val="23"/>
        </w:trPr>
        <w:tc>
          <w:tcPr>
            <w:tcW w:w="558" w:type="dxa"/>
          </w:tcPr>
          <w:p w14:paraId="08200653" w14:textId="77777777" w:rsidR="00705540" w:rsidRPr="00F6420C" w:rsidRDefault="002533DF" w:rsidP="00F6420C">
            <w:pPr>
              <w:snapToGrid w:val="0"/>
              <w:spacing w:before="120" w:after="120"/>
              <w:ind w:left="-108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bCs/>
                <w:sz w:val="36"/>
                <w:szCs w:val="36"/>
              </w:rPr>
              <w:br w:type="page"/>
            </w:r>
            <w:r w:rsidR="00705540" w:rsidRPr="00F6420C">
              <w:rPr>
                <w:rFonts w:ascii="Arial Narrow" w:hAnsi="Arial Narrow" w:cs="Tahoma"/>
                <w:bCs/>
                <w:i/>
                <w:color w:val="17365D"/>
                <w:sz w:val="36"/>
                <w:szCs w:val="36"/>
              </w:rPr>
              <w:br w:type="page"/>
            </w:r>
            <w:r w:rsidR="00705540"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II</w:t>
            </w:r>
            <w:r w:rsid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.</w:t>
            </w:r>
          </w:p>
        </w:tc>
        <w:tc>
          <w:tcPr>
            <w:tcW w:w="8472" w:type="dxa"/>
          </w:tcPr>
          <w:p w14:paraId="4F9F4185" w14:textId="77777777" w:rsidR="00705540" w:rsidRPr="00F6420C" w:rsidRDefault="00705540" w:rsidP="00E30081">
            <w:pPr>
              <w:snapToGrid w:val="0"/>
              <w:spacing w:before="120" w:after="120"/>
              <w:rPr>
                <w:rFonts w:ascii="Arial Narrow" w:hAnsi="Arial Narrow" w:cs="Tahoma"/>
                <w:b/>
                <w:color w:val="002060"/>
                <w:sz w:val="36"/>
                <w:szCs w:val="36"/>
              </w:rPr>
            </w:pPr>
            <w:r w:rsidRPr="00F6420C">
              <w:rPr>
                <w:rFonts w:ascii="Arial Narrow" w:hAnsi="Arial Narrow"/>
                <w:b/>
                <w:color w:val="002060"/>
                <w:sz w:val="36"/>
                <w:szCs w:val="36"/>
              </w:rPr>
              <w:t>U</w:t>
            </w:r>
            <w:r w:rsidR="00A921DE" w:rsidRPr="00F6420C">
              <w:rPr>
                <w:rFonts w:ascii="Arial Narrow" w:hAnsi="Arial Narrow"/>
                <w:b/>
                <w:color w:val="002060"/>
                <w:sz w:val="36"/>
                <w:szCs w:val="36"/>
              </w:rPr>
              <w:t>RAIAN PROFIL KOMPETENSI</w:t>
            </w:r>
            <w:r w:rsidRPr="00F6420C">
              <w:rPr>
                <w:rFonts w:ascii="Arial Narrow" w:hAnsi="Arial Narrow" w:cs="Tahoma"/>
                <w:b/>
                <w:color w:val="002060"/>
                <w:sz w:val="36"/>
                <w:szCs w:val="36"/>
              </w:rPr>
              <w:t xml:space="preserve"> </w:t>
            </w:r>
          </w:p>
        </w:tc>
      </w:tr>
    </w:tbl>
    <w:p w14:paraId="2DDBB768" w14:textId="701F0DD5" w:rsidR="00FE1ED2" w:rsidRPr="00FE1ED2" w:rsidRDefault="00FE1ED2" w:rsidP="008C1254">
      <w:pPr>
        <w:rPr>
          <w:rFonts w:ascii="Tahoma" w:hAnsi="Tahoma" w:cs="Tahoma"/>
          <w:bCs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</w:rPr>
        <w:t>$uraian</w:t>
      </w:r>
      <w:r w:rsidRPr="00AD0FEB">
        <w:rPr>
          <w:rFonts w:ascii="Arial Narrow" w:hAnsi="Arial Narrow"/>
          <w:sz w:val="22"/>
          <w:szCs w:val="22"/>
        </w:rPr>
        <w:t>_profile_kompetensi</w:t>
      </w:r>
      <w:r>
        <w:rPr>
          <w:rFonts w:ascii="Arial Narrow" w:hAnsi="Arial Narrow"/>
          <w:sz w:val="22"/>
          <w:szCs w:val="22"/>
        </w:rPr>
        <w:t>$</w:t>
      </w:r>
    </w:p>
    <w:p w14:paraId="08C10665" w14:textId="77777777" w:rsidR="00FE1ED2" w:rsidRDefault="00FE1ED2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tbl>
      <w:tblPr>
        <w:tblW w:w="9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58"/>
        <w:gridCol w:w="8562"/>
      </w:tblGrid>
      <w:tr w:rsidR="003F7EA0" w:rsidRPr="00EF0A5C" w14:paraId="3011FA1A" w14:textId="77777777" w:rsidTr="00CD4AC0">
        <w:trPr>
          <w:cantSplit/>
          <w:trHeight w:val="23"/>
        </w:trPr>
        <w:tc>
          <w:tcPr>
            <w:tcW w:w="9120" w:type="dxa"/>
            <w:gridSpan w:val="2"/>
          </w:tcPr>
          <w:p w14:paraId="68576423" w14:textId="77777777" w:rsidR="003F7EA0" w:rsidRPr="00F6420C" w:rsidRDefault="003F7EA0" w:rsidP="00CD4AC0">
            <w:pPr>
              <w:snapToGrid w:val="0"/>
              <w:spacing w:before="60"/>
              <w:rPr>
                <w:rFonts w:ascii="Arial Narrow" w:hAnsi="Arial Narrow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 xml:space="preserve">III. </w:t>
            </w:r>
            <w:r w:rsidRPr="00F6420C">
              <w:rPr>
                <w:rFonts w:ascii="Arial Narrow" w:hAnsi="Arial Narrow"/>
                <w:b/>
                <w:color w:val="17365D"/>
                <w:sz w:val="36"/>
                <w:szCs w:val="36"/>
              </w:rPr>
              <w:t>RINGKASAN PROFIL KOMPETENSI</w:t>
            </w:r>
          </w:p>
          <w:p w14:paraId="7BA97C49" w14:textId="77777777" w:rsidR="003F7EA0" w:rsidRPr="0023760D" w:rsidRDefault="003F7EA0" w:rsidP="00CD4AC0">
            <w:pPr>
              <w:tabs>
                <w:tab w:val="left" w:pos="1139"/>
              </w:tabs>
              <w:snapToGrid w:val="0"/>
              <w:spacing w:before="60"/>
              <w:rPr>
                <w:rFonts w:ascii="Eurostile" w:hAnsi="Eurostile" w:cs="Tahoma"/>
                <w:b/>
                <w:sz w:val="10"/>
                <w:szCs w:val="10"/>
              </w:rPr>
            </w:pPr>
            <w:r w:rsidRPr="00F6420C">
              <w:rPr>
                <w:rFonts w:ascii="Eurostile" w:hAnsi="Eurostile" w:cs="Tahoma"/>
                <w:b/>
                <w:sz w:val="36"/>
                <w:szCs w:val="36"/>
              </w:rPr>
              <w:tab/>
            </w:r>
          </w:p>
        </w:tc>
      </w:tr>
      <w:tr w:rsidR="003F7EA0" w14:paraId="5903BC1E" w14:textId="77777777" w:rsidTr="00CD4AC0">
        <w:trPr>
          <w:cantSplit/>
          <w:trHeight w:val="23"/>
        </w:trPr>
        <w:tc>
          <w:tcPr>
            <w:tcW w:w="558" w:type="dxa"/>
          </w:tcPr>
          <w:p w14:paraId="3CB47B68" w14:textId="77777777" w:rsidR="003F7EA0" w:rsidRDefault="003F7EA0" w:rsidP="00CD4AC0">
            <w:pPr>
              <w:snapToGrid w:val="0"/>
              <w:spacing w:before="60"/>
              <w:rPr>
                <w:rFonts w:ascii="Verdana" w:hAnsi="Verdana" w:cs="Tahoma"/>
                <w:b/>
                <w:sz w:val="20"/>
              </w:rPr>
            </w:pPr>
          </w:p>
        </w:tc>
        <w:tc>
          <w:tcPr>
            <w:tcW w:w="8562" w:type="dxa"/>
          </w:tcPr>
          <w:p w14:paraId="0E0B4A76" w14:textId="77777777" w:rsidR="003F7EA0" w:rsidRDefault="003F7EA0" w:rsidP="00CD4AC0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 w:rsidRPr="00EF0A5C">
              <w:rPr>
                <w:rFonts w:ascii="Arial Narrow" w:hAnsi="Arial Narrow"/>
                <w:sz w:val="22"/>
                <w:szCs w:val="22"/>
              </w:rPr>
              <w:t>Berikut ini adalah kompetensi-kompetensi yang diidentifikasi sebagai area kekuatan serta area yang masih perlu dikembangkan lebih lanjut</w:t>
            </w:r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72EF14F4" w14:textId="52CD4DEE" w:rsidR="00736798" w:rsidRPr="0023760D" w:rsidRDefault="00736798" w:rsidP="00CD4AC0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sz w:val="22"/>
                <w:szCs w:val="22"/>
              </w:rPr>
              <w:t>$</w:t>
            </w:r>
            <w:r w:rsidRPr="00AD0FEB">
              <w:rPr>
                <w:rFonts w:ascii="Arial Narrow" w:hAnsi="Arial Narrow"/>
                <w:sz w:val="22"/>
                <w:szCs w:val="22"/>
              </w:rPr>
              <w:t>ringkasan_profile_kompetensi</w:t>
            </w:r>
            <w:r>
              <w:rPr>
                <w:rFonts w:ascii="Arial Narrow" w:hAnsi="Arial Narrow"/>
                <w:sz w:val="22"/>
                <w:szCs w:val="22"/>
              </w:rPr>
              <w:t>$</w:t>
            </w:r>
          </w:p>
        </w:tc>
      </w:tr>
    </w:tbl>
    <w:p w14:paraId="7262869B" w14:textId="77777777" w:rsidR="00FE1ED2" w:rsidRDefault="00FE1ED2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tbl>
      <w:tblPr>
        <w:tblW w:w="95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8694"/>
      </w:tblGrid>
      <w:tr w:rsidR="00777CA6" w:rsidRPr="00F6420C" w14:paraId="4A0CDFC8" w14:textId="77777777" w:rsidTr="00CD4AC0">
        <w:tc>
          <w:tcPr>
            <w:tcW w:w="851" w:type="dxa"/>
          </w:tcPr>
          <w:p w14:paraId="5138D045" w14:textId="77777777" w:rsidR="00777CA6" w:rsidRPr="00F6420C" w:rsidRDefault="00777CA6" w:rsidP="00CD4AC0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IV</w:t>
            </w:r>
            <w:r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.</w:t>
            </w:r>
          </w:p>
        </w:tc>
        <w:tc>
          <w:tcPr>
            <w:tcW w:w="8694" w:type="dxa"/>
          </w:tcPr>
          <w:p w14:paraId="0B9ABB37" w14:textId="77777777" w:rsidR="00777CA6" w:rsidRPr="00F6420C" w:rsidRDefault="00777CA6" w:rsidP="00CD4AC0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KESIMPULAN UMUM</w:t>
            </w:r>
          </w:p>
        </w:tc>
      </w:tr>
      <w:tr w:rsidR="00777CA6" w14:paraId="62824248" w14:textId="77777777" w:rsidTr="00CD4AC0">
        <w:tc>
          <w:tcPr>
            <w:tcW w:w="851" w:type="dxa"/>
          </w:tcPr>
          <w:p w14:paraId="6AF1DB56" w14:textId="77777777" w:rsidR="00777CA6" w:rsidRPr="005518CC" w:rsidRDefault="00777CA6" w:rsidP="00CD4AC0">
            <w:pPr>
              <w:snapToGrid w:val="0"/>
              <w:rPr>
                <w:rFonts w:ascii="Arial Narrow" w:hAnsi="Arial Narrow" w:cs="Tahoma"/>
                <w:b/>
              </w:rPr>
            </w:pPr>
          </w:p>
        </w:tc>
        <w:tc>
          <w:tcPr>
            <w:tcW w:w="8694" w:type="dxa"/>
          </w:tcPr>
          <w:p w14:paraId="5B7870B8" w14:textId="77777777" w:rsidR="00777CA6" w:rsidRPr="005518CC" w:rsidRDefault="00777CA6" w:rsidP="00CD4AC0">
            <w:pPr>
              <w:snapToGrid w:val="0"/>
              <w:jc w:val="both"/>
              <w:rPr>
                <w:rFonts w:ascii="Arial Narrow" w:hAnsi="Arial Narrow" w:cs="Tahoma"/>
                <w:sz w:val="18"/>
                <w:szCs w:val="18"/>
                <w:lang w:val="id-ID"/>
              </w:rPr>
            </w:pPr>
          </w:p>
          <w:p w14:paraId="6E318CB9" w14:textId="7DF09050" w:rsidR="00091A25" w:rsidRDefault="00091A25" w:rsidP="00CD4AC0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id-ID"/>
              </w:rPr>
              <w:t>$kesimpulan$</w:t>
            </w:r>
          </w:p>
          <w:p w14:paraId="190B532A" w14:textId="36E52960" w:rsidR="00777CA6" w:rsidRPr="00E033B0" w:rsidRDefault="00777CA6" w:rsidP="00CD4AC0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 xml:space="preserve"> </w:t>
            </w:r>
          </w:p>
        </w:tc>
      </w:tr>
    </w:tbl>
    <w:p w14:paraId="16083440" w14:textId="77777777" w:rsidR="003F7EA0" w:rsidRDefault="003F7EA0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p w14:paraId="71BBEB25" w14:textId="77777777" w:rsidR="00777CA6" w:rsidRDefault="00777CA6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p w14:paraId="311CC829" w14:textId="77777777" w:rsidR="008C1254" w:rsidRPr="007A5880" w:rsidRDefault="008C1254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tbl>
      <w:tblPr>
        <w:tblW w:w="9120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681"/>
        <w:gridCol w:w="836"/>
        <w:gridCol w:w="5097"/>
      </w:tblGrid>
      <w:tr w:rsidR="008003A1" w14:paraId="4BBCFFCD" w14:textId="77777777">
        <w:trPr>
          <w:tblCellSpacing w:w="20" w:type="dxa"/>
        </w:trPr>
        <w:tc>
          <w:tcPr>
            <w:tcW w:w="446" w:type="dxa"/>
          </w:tcPr>
          <w:p w14:paraId="631A6A9E" w14:textId="77777777" w:rsidR="008003A1" w:rsidRPr="00F6420C" w:rsidRDefault="008003A1" w:rsidP="00F6420C">
            <w:pPr>
              <w:snapToGrid w:val="0"/>
              <w:spacing w:before="60"/>
              <w:ind w:right="-162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  <w:lang w:val="id-ID"/>
              </w:rPr>
              <w:t>V</w:t>
            </w:r>
            <w:r w:rsid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.</w:t>
            </w:r>
          </w:p>
        </w:tc>
        <w:tc>
          <w:tcPr>
            <w:tcW w:w="8554" w:type="dxa"/>
            <w:gridSpan w:val="3"/>
          </w:tcPr>
          <w:p w14:paraId="077918E7" w14:textId="77777777" w:rsidR="008003A1" w:rsidRPr="00F6420C" w:rsidRDefault="008003A1" w:rsidP="00AE37C6">
            <w:pPr>
              <w:tabs>
                <w:tab w:val="left" w:pos="8590"/>
              </w:tabs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  <w:lang w:val="id-ID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  <w:lang w:val="id-ID"/>
              </w:rPr>
              <w:t>REKOMENDASI</w:t>
            </w:r>
          </w:p>
        </w:tc>
      </w:tr>
      <w:tr w:rsidR="008003A1" w:rsidRPr="00EF0A5C" w14:paraId="7C03EF56" w14:textId="77777777">
        <w:trPr>
          <w:cantSplit/>
          <w:trHeight w:val="1249"/>
          <w:tblCellSpacing w:w="20" w:type="dxa"/>
        </w:trPr>
        <w:tc>
          <w:tcPr>
            <w:tcW w:w="446" w:type="dxa"/>
          </w:tcPr>
          <w:p w14:paraId="2CAE49EB" w14:textId="77777777" w:rsidR="008003A1" w:rsidRPr="00EF0A5C" w:rsidRDefault="008003A1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  <w:lang w:val="id-ID"/>
              </w:rPr>
            </w:pPr>
          </w:p>
        </w:tc>
        <w:tc>
          <w:tcPr>
            <w:tcW w:w="2641" w:type="dxa"/>
          </w:tcPr>
          <w:p w14:paraId="35568C2C" w14:textId="77777777" w:rsidR="008003A1" w:rsidRPr="00EF0A5C" w:rsidRDefault="008003A1" w:rsidP="00AE37C6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  <w:lang w:val="id-ID"/>
              </w:rPr>
            </w:pPr>
          </w:p>
        </w:tc>
        <w:tc>
          <w:tcPr>
            <w:tcW w:w="796" w:type="dxa"/>
          </w:tcPr>
          <w:p w14:paraId="544C389E" w14:textId="6D0C4520" w:rsidR="008003A1" w:rsidRPr="00EF0A5C" w:rsidRDefault="00C2757D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saran$</w:t>
            </w:r>
          </w:p>
        </w:tc>
        <w:tc>
          <w:tcPr>
            <w:tcW w:w="5037" w:type="dxa"/>
          </w:tcPr>
          <w:p w14:paraId="0B24EDED" w14:textId="77777777" w:rsidR="008003A1" w:rsidRDefault="008003A1" w:rsidP="00AE37C6">
            <w:pPr>
              <w:snapToGrid w:val="0"/>
              <w:spacing w:before="6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691457">
              <w:rPr>
                <w:rFonts w:ascii="Arial Narrow" w:hAnsi="Arial Narrow"/>
                <w:sz w:val="22"/>
                <w:szCs w:val="28"/>
                <w:lang w:val="id-ID"/>
              </w:rPr>
              <w:t>”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id-ID"/>
              </w:rPr>
              <w:t>Fit in</w:t>
            </w:r>
            <w:r w:rsidRPr="00691457">
              <w:rPr>
                <w:rFonts w:ascii="Arial Narrow" w:hAnsi="Arial Narrow"/>
                <w:sz w:val="22"/>
                <w:szCs w:val="28"/>
                <w:lang w:val="id-ID"/>
              </w:rPr>
              <w:t xml:space="preserve">” dalam </w:t>
            </w:r>
            <w:r>
              <w:rPr>
                <w:rFonts w:ascii="Arial Narrow" w:hAnsi="Arial Narrow"/>
                <w:sz w:val="22"/>
                <w:szCs w:val="28"/>
                <w:lang w:val="id-ID"/>
              </w:rPr>
              <w:t xml:space="preserve">posisi saat ini. 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S</w:t>
            </w:r>
            <w:r w:rsidRPr="00B5294F">
              <w:rPr>
                <w:rFonts w:ascii="Arial Narrow" w:hAnsi="Arial Narrow"/>
                <w:sz w:val="22"/>
                <w:szCs w:val="28"/>
                <w:lang w:val="sv-SE"/>
              </w:rPr>
              <w:t>ebagian besar k</w:t>
            </w:r>
            <w:r w:rsidRPr="00691457">
              <w:rPr>
                <w:rFonts w:ascii="Arial Narrow" w:hAnsi="Arial Narrow"/>
                <w:sz w:val="22"/>
                <w:szCs w:val="28"/>
                <w:lang w:val="sv-SE"/>
              </w:rPr>
              <w:t>ompetensi yang dipersyaratkan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telah dipenuhi.</w:t>
            </w:r>
          </w:p>
          <w:p w14:paraId="22C85F7C" w14:textId="77777777" w:rsidR="008003A1" w:rsidRPr="00691457" w:rsidRDefault="008003A1" w:rsidP="00AE37C6">
            <w:pPr>
              <w:snapToGrid w:val="0"/>
              <w:spacing w:before="6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POTENSIAL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untuk dikembangkan ke posisi yang lebih tinggi.</w:t>
            </w:r>
          </w:p>
        </w:tc>
      </w:tr>
      <w:tr w:rsidR="008003A1" w:rsidRPr="00EF0A5C" w14:paraId="1931F573" w14:textId="77777777">
        <w:trPr>
          <w:cantSplit/>
          <w:trHeight w:val="1250"/>
          <w:tblCellSpacing w:w="20" w:type="dxa"/>
        </w:trPr>
        <w:tc>
          <w:tcPr>
            <w:tcW w:w="446" w:type="dxa"/>
          </w:tcPr>
          <w:p w14:paraId="3E01A789" w14:textId="77777777" w:rsidR="008003A1" w:rsidRPr="00EF0A5C" w:rsidRDefault="008003A1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  <w:lang w:val="sv-SE"/>
              </w:rPr>
            </w:pPr>
          </w:p>
        </w:tc>
        <w:tc>
          <w:tcPr>
            <w:tcW w:w="2641" w:type="dxa"/>
          </w:tcPr>
          <w:p w14:paraId="6084FED2" w14:textId="77777777" w:rsidR="008003A1" w:rsidRPr="00EF0A5C" w:rsidRDefault="008003A1" w:rsidP="00AE37C6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  <w:lang w:val="sv-SE"/>
              </w:rPr>
            </w:pPr>
          </w:p>
        </w:tc>
        <w:tc>
          <w:tcPr>
            <w:tcW w:w="796" w:type="dxa"/>
          </w:tcPr>
          <w:p w14:paraId="0A62837B" w14:textId="314364BD" w:rsidR="008003A1" w:rsidRPr="00DF4599" w:rsidRDefault="00C2757D" w:rsidP="00C2757D">
            <w:pPr>
              <w:snapToGrid w:val="0"/>
              <w:rPr>
                <w:rFonts w:ascii="Tahoma" w:hAnsi="Tahoma" w:cs="Tahoma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timbang$</w:t>
            </w:r>
          </w:p>
        </w:tc>
        <w:tc>
          <w:tcPr>
            <w:tcW w:w="5037" w:type="dxa"/>
          </w:tcPr>
          <w:p w14:paraId="005AB558" w14:textId="77777777" w:rsidR="008003A1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Masih 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memerlukan peningkatan</w:t>
            </w: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 pada beberapa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kompetensi yang dipersyaratkan pada posisi saat ini.</w:t>
            </w: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 </w:t>
            </w:r>
          </w:p>
          <w:p w14:paraId="32EB922A" w14:textId="77777777" w:rsidR="008003A1" w:rsidRPr="005F4C69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POTENSIAL dengan CATATAN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untuk dikembangkan ke posisi yang lebih tinggi.</w:t>
            </w:r>
          </w:p>
          <w:p w14:paraId="12531AA5" w14:textId="77777777" w:rsidR="008003A1" w:rsidRPr="005F4C69" w:rsidRDefault="008003A1" w:rsidP="00AE37C6">
            <w:pPr>
              <w:snapToGrid w:val="0"/>
              <w:jc w:val="both"/>
              <w:rPr>
                <w:rFonts w:ascii="Arial Narrow" w:hAnsi="Arial Narrow" w:cs="Tahoma"/>
                <w:sz w:val="22"/>
                <w:szCs w:val="28"/>
                <w:lang w:val="sv-SE"/>
              </w:rPr>
            </w:pPr>
          </w:p>
        </w:tc>
      </w:tr>
      <w:tr w:rsidR="008003A1" w:rsidRPr="001A2C0C" w14:paraId="5B7A1DA6" w14:textId="77777777">
        <w:trPr>
          <w:cantSplit/>
          <w:trHeight w:val="1250"/>
          <w:tblCellSpacing w:w="20" w:type="dxa"/>
        </w:trPr>
        <w:tc>
          <w:tcPr>
            <w:tcW w:w="446" w:type="dxa"/>
          </w:tcPr>
          <w:p w14:paraId="2CA1F786" w14:textId="77777777" w:rsidR="008003A1" w:rsidRPr="00EF0A5C" w:rsidRDefault="008003A1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</w:tcPr>
          <w:p w14:paraId="5CA192BD" w14:textId="77777777" w:rsidR="008003A1" w:rsidRPr="005F4C69" w:rsidRDefault="008003A1" w:rsidP="00AE37C6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  <w:lang w:val="sv-SE"/>
              </w:rPr>
            </w:pPr>
          </w:p>
        </w:tc>
        <w:tc>
          <w:tcPr>
            <w:tcW w:w="796" w:type="dxa"/>
          </w:tcPr>
          <w:p w14:paraId="3D874C4E" w14:textId="1BFC527B" w:rsidR="008003A1" w:rsidRPr="00EF0A5C" w:rsidRDefault="00C2757D" w:rsidP="00C2757D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belum$</w:t>
            </w:r>
          </w:p>
        </w:tc>
        <w:tc>
          <w:tcPr>
            <w:tcW w:w="5037" w:type="dxa"/>
          </w:tcPr>
          <w:p w14:paraId="0A87188B" w14:textId="77777777" w:rsidR="008003A1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</w:rPr>
              <w:t>Memerlukan pembinaan</w:t>
            </w:r>
            <w:r>
              <w:rPr>
                <w:rFonts w:ascii="Arial Narrow" w:hAnsi="Arial Narrow"/>
                <w:sz w:val="22"/>
                <w:szCs w:val="28"/>
              </w:rPr>
              <w:t xml:space="preserve"> untuk dapat optimal berkontribusi pada posisi saat ini.</w:t>
            </w:r>
          </w:p>
          <w:p w14:paraId="7BC5358E" w14:textId="77777777" w:rsidR="008003A1" w:rsidRPr="00EB1965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nb-NO"/>
              </w:rPr>
            </w:pPr>
            <w:r w:rsidRPr="00EB1965">
              <w:rPr>
                <w:rFonts w:ascii="Arial Narrow" w:hAnsi="Arial Narrow"/>
                <w:sz w:val="22"/>
                <w:szCs w:val="28"/>
                <w:lang w:val="nb-NO"/>
              </w:rPr>
              <w:t xml:space="preserve">Saat ini, 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nb-NO"/>
              </w:rPr>
              <w:t>KURANG POTENSIAL</w:t>
            </w:r>
            <w:r w:rsidRPr="00EB1965">
              <w:rPr>
                <w:rFonts w:ascii="Arial Narrow" w:hAnsi="Arial Narrow"/>
                <w:sz w:val="22"/>
                <w:szCs w:val="28"/>
                <w:lang w:val="nb-NO"/>
              </w:rPr>
              <w:t xml:space="preserve"> untuk dikembangkan ke posisi yang lebih tinggi.</w:t>
            </w:r>
          </w:p>
          <w:p w14:paraId="57A4771B" w14:textId="77777777" w:rsidR="008003A1" w:rsidRPr="001A2C0C" w:rsidRDefault="008003A1" w:rsidP="00AE37C6">
            <w:pPr>
              <w:snapToGrid w:val="0"/>
              <w:jc w:val="both"/>
              <w:rPr>
                <w:rFonts w:ascii="Arial Narrow" w:hAnsi="Arial Narrow" w:cs="Tahoma"/>
                <w:sz w:val="22"/>
                <w:szCs w:val="28"/>
                <w:lang w:val="nb-NO"/>
              </w:rPr>
            </w:pPr>
          </w:p>
        </w:tc>
      </w:tr>
    </w:tbl>
    <w:p w14:paraId="76D05726" w14:textId="77777777" w:rsidR="00B7396A" w:rsidRDefault="00B7396A">
      <w:pPr>
        <w:rPr>
          <w:rFonts w:ascii="Verdana" w:hAnsi="Verdana" w:cs="Tahoma"/>
          <w:b/>
          <w:bCs/>
          <w:color w:val="17365D"/>
          <w:sz w:val="28"/>
          <w:szCs w:val="28"/>
        </w:rPr>
      </w:pPr>
    </w:p>
    <w:p w14:paraId="31AC3196" w14:textId="77777777" w:rsidR="00B6161E" w:rsidRPr="00B6161E" w:rsidRDefault="00B6161E">
      <w:pPr>
        <w:rPr>
          <w:rFonts w:ascii="Verdana" w:hAnsi="Verdana" w:cs="Tahoma"/>
          <w:b/>
          <w:bCs/>
          <w:color w:val="17365D"/>
          <w:sz w:val="28"/>
          <w:szCs w:val="28"/>
        </w:rPr>
      </w:pPr>
    </w:p>
    <w:p w14:paraId="35F706CF" w14:textId="77777777" w:rsidR="00F6420C" w:rsidRPr="00F6420C" w:rsidRDefault="00F6420C">
      <w:pPr>
        <w:rPr>
          <w:rFonts w:ascii="Verdana" w:hAnsi="Verdana" w:cs="Tahoma"/>
          <w:b/>
          <w:bCs/>
          <w:color w:val="17365D"/>
          <w:sz w:val="2"/>
          <w:szCs w:val="2"/>
          <w:lang w:val="nb-NO"/>
        </w:rPr>
      </w:pPr>
    </w:p>
    <w:p w14:paraId="60CCF955" w14:textId="77777777" w:rsidR="00FA59C7" w:rsidRDefault="007A5880">
      <w:pPr>
        <w:rPr>
          <w:rFonts w:ascii="Arial Narrow" w:hAnsi="Arial Narrow" w:cs="Tahoma"/>
          <w:b/>
          <w:bCs/>
          <w:color w:val="002060"/>
          <w:sz w:val="36"/>
          <w:szCs w:val="36"/>
          <w:lang w:val="id-ID"/>
        </w:rPr>
      </w:pPr>
      <w:r>
        <w:rPr>
          <w:rFonts w:ascii="Arial Narrow" w:hAnsi="Arial Narrow" w:cs="Tahoma"/>
          <w:b/>
          <w:bCs/>
          <w:color w:val="002060"/>
          <w:sz w:val="36"/>
          <w:szCs w:val="36"/>
        </w:rPr>
        <w:br w:type="page"/>
      </w:r>
      <w:r w:rsidR="007A2F27" w:rsidRPr="00F6420C">
        <w:rPr>
          <w:rFonts w:ascii="Arial Narrow" w:hAnsi="Arial Narrow" w:cs="Tahoma"/>
          <w:b/>
          <w:bCs/>
          <w:color w:val="002060"/>
          <w:sz w:val="36"/>
          <w:szCs w:val="36"/>
        </w:rPr>
        <w:lastRenderedPageBreak/>
        <w:t>VI</w:t>
      </w:r>
      <w:r w:rsidR="00FA59C7" w:rsidRPr="00F6420C">
        <w:rPr>
          <w:rFonts w:ascii="Arial Narrow" w:hAnsi="Arial Narrow" w:cs="Tahoma"/>
          <w:b/>
          <w:bCs/>
          <w:color w:val="002060"/>
          <w:sz w:val="36"/>
          <w:szCs w:val="36"/>
        </w:rPr>
        <w:t>. SARAN PENGEMBANGAN</w:t>
      </w:r>
    </w:p>
    <w:p w14:paraId="32860C52" w14:textId="77777777" w:rsidR="003930C4" w:rsidRDefault="003930C4">
      <w:pPr>
        <w:rPr>
          <w:rFonts w:ascii="Arial Narrow" w:hAnsi="Arial Narrow" w:cs="Tahoma"/>
          <w:b/>
          <w:bCs/>
          <w:color w:val="002060"/>
          <w:sz w:val="36"/>
          <w:szCs w:val="36"/>
          <w:lang w:val="id-ID"/>
        </w:rPr>
      </w:pPr>
    </w:p>
    <w:p w14:paraId="5E1BB6CB" w14:textId="77777777" w:rsidR="000B6438" w:rsidRPr="00A55D04" w:rsidRDefault="000B6438" w:rsidP="000B6438">
      <w:pPr>
        <w:rPr>
          <w:rFonts w:ascii="Verdana" w:hAnsi="Verdana" w:cs="Tahoma"/>
          <w:bCs/>
          <w:color w:val="17365D"/>
          <w:sz w:val="16"/>
          <w:szCs w:val="16"/>
        </w:rPr>
      </w:pPr>
      <w:r w:rsidRPr="00A55D04">
        <w:rPr>
          <w:rFonts w:ascii="Verdana" w:hAnsi="Verdana" w:cs="Tahoma"/>
          <w:bCs/>
          <w:color w:val="17365D"/>
          <w:sz w:val="16"/>
          <w:szCs w:val="16"/>
        </w:rPr>
        <w:t>$saran_pengembangan$</w:t>
      </w:r>
    </w:p>
    <w:p w14:paraId="33DA7087" w14:textId="77777777" w:rsidR="000B6438" w:rsidRPr="003930C4" w:rsidRDefault="000B6438">
      <w:pPr>
        <w:rPr>
          <w:rFonts w:ascii="Arial Narrow" w:hAnsi="Arial Narrow" w:cs="Tahoma"/>
          <w:b/>
          <w:bCs/>
          <w:color w:val="002060"/>
          <w:sz w:val="36"/>
          <w:szCs w:val="36"/>
          <w:lang w:val="id-ID"/>
        </w:rPr>
      </w:pPr>
    </w:p>
    <w:p w14:paraId="5F0AB828" w14:textId="77777777" w:rsidR="007955CE" w:rsidRPr="008014C9" w:rsidRDefault="007955CE" w:rsidP="008014C9">
      <w:pPr>
        <w:rPr>
          <w:rFonts w:ascii="Verdana" w:hAnsi="Verdana" w:cs="Tahoma"/>
          <w:b/>
          <w:bCs/>
          <w:sz w:val="20"/>
          <w:szCs w:val="20"/>
        </w:rPr>
      </w:pPr>
    </w:p>
    <w:p w14:paraId="3947CD38" w14:textId="0B616580" w:rsidR="00711EAB" w:rsidRPr="00CF6E54" w:rsidRDefault="0023760D" w:rsidP="008014C9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</w:rPr>
        <w:t>Jakarta</w:t>
      </w:r>
      <w:r w:rsidR="007A5880">
        <w:rPr>
          <w:rFonts w:ascii="Arial Narrow" w:hAnsi="Arial Narrow" w:cs="Tahoma"/>
          <w:b/>
          <w:bCs/>
          <w:color w:val="17365D"/>
          <w:lang w:val="id-ID"/>
        </w:rPr>
        <w:t xml:space="preserve">, </w:t>
      </w:r>
      <w:r w:rsidR="00CF6E54">
        <w:rPr>
          <w:rFonts w:ascii="Arial Narrow" w:hAnsi="Arial Narrow" w:cs="Tahoma"/>
          <w:b/>
          <w:bCs/>
          <w:color w:val="17365D"/>
          <w:lang w:val="id-ID"/>
        </w:rPr>
        <w:t xml:space="preserve"> </w:t>
      </w:r>
      <w:r w:rsidR="006F2FB8">
        <w:rPr>
          <w:rFonts w:ascii="Arial Narrow" w:hAnsi="Arial Narrow" w:cs="Tahoma"/>
          <w:b/>
          <w:bCs/>
          <w:color w:val="1F497D"/>
          <w:sz w:val="22"/>
          <w:szCs w:val="22"/>
        </w:rPr>
        <w:t>$tgl_cetak$</w:t>
      </w:r>
    </w:p>
    <w:p w14:paraId="1298AC65" w14:textId="65D4145B" w:rsidR="00711EAB" w:rsidRPr="007955CE" w:rsidRDefault="00711EAB" w:rsidP="008014C9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</w:rPr>
        <w:t xml:space="preserve">Untuk dan Atas </w:t>
      </w:r>
      <w:r w:rsidR="0023760D">
        <w:rPr>
          <w:rFonts w:ascii="Arial Narrow" w:hAnsi="Arial Narrow" w:cs="Tahoma"/>
          <w:b/>
          <w:bCs/>
          <w:color w:val="17365D"/>
        </w:rPr>
        <w:t>Nama</w:t>
      </w:r>
      <w:r w:rsidR="0023760D">
        <w:rPr>
          <w:rFonts w:ascii="Arial Narrow" w:hAnsi="Arial Narrow" w:cs="Tahoma"/>
          <w:b/>
          <w:bCs/>
          <w:color w:val="17365D"/>
          <w:lang w:val="id-ID"/>
        </w:rPr>
        <w:t xml:space="preserve">: </w:t>
      </w:r>
      <w:r w:rsidR="006F2FB8">
        <w:rPr>
          <w:rFonts w:ascii="Arial Narrow" w:hAnsi="Arial Narrow" w:cs="Tahoma"/>
          <w:b/>
          <w:bCs/>
          <w:color w:val="17365D"/>
        </w:rPr>
        <w:t>$nama_asesor$</w:t>
      </w:r>
      <w:bookmarkStart w:id="0" w:name="_GoBack"/>
      <w:bookmarkEnd w:id="0"/>
    </w:p>
    <w:p w14:paraId="061A6A5F" w14:textId="77777777" w:rsidR="00711EAB" w:rsidRDefault="008A6E3D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  <w:lang w:val="id-ID"/>
        </w:rPr>
      </w:pPr>
      <w:r>
        <w:rPr>
          <w:rFonts w:ascii="Arial Narrow" w:hAnsi="Arial Narrow" w:cs="Tahoma"/>
          <w:b/>
          <w:bCs/>
          <w:noProof/>
          <w:color w:val="17365D"/>
          <w:lang w:eastAsia="en-US"/>
        </w:rPr>
        <w:drawing>
          <wp:anchor distT="0" distB="0" distL="114300" distR="114300" simplePos="0" relativeHeight="251659776" behindDoc="1" locked="0" layoutInCell="1" allowOverlap="1" wp14:anchorId="3544B71F" wp14:editId="2831EF8A">
            <wp:simplePos x="0" y="0"/>
            <wp:positionH relativeFrom="column">
              <wp:posOffset>4821555</wp:posOffset>
            </wp:positionH>
            <wp:positionV relativeFrom="paragraph">
              <wp:posOffset>56515</wp:posOffset>
            </wp:positionV>
            <wp:extent cx="832485" cy="824230"/>
            <wp:effectExtent l="0" t="0" r="5715" b="0"/>
            <wp:wrapThrough wrapText="bothSides">
              <wp:wrapPolygon edited="0">
                <wp:start x="0" y="0"/>
                <wp:lineTo x="0" y="20635"/>
                <wp:lineTo x="21089" y="20635"/>
                <wp:lineTo x="21089" y="0"/>
                <wp:lineTo x="0" y="0"/>
              </wp:wrapPolygon>
            </wp:wrapThrough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F8385" w14:textId="77777777" w:rsidR="007955CE" w:rsidRDefault="007955CE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</w:rPr>
      </w:pPr>
    </w:p>
    <w:p w14:paraId="57156A52" w14:textId="77777777" w:rsidR="008014C9" w:rsidRPr="008014C9" w:rsidRDefault="008014C9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</w:rPr>
      </w:pPr>
    </w:p>
    <w:p w14:paraId="6B9C9FEE" w14:textId="77777777" w:rsidR="00082EE5" w:rsidRPr="0023760D" w:rsidRDefault="00082EE5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</w:rPr>
      </w:pPr>
    </w:p>
    <w:p w14:paraId="72B06CFC" w14:textId="77777777" w:rsidR="00711EAB" w:rsidRPr="007955CE" w:rsidRDefault="00711EAB" w:rsidP="00711EAB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u w:val="single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u w:val="single"/>
          <w:lang w:val="it-IT"/>
        </w:rPr>
        <w:t>Dr. Yosefini Rasyanti Munthe, M.A., Psi</w:t>
      </w:r>
      <w:r w:rsidR="007955CE">
        <w:rPr>
          <w:rFonts w:ascii="Arial Narrow" w:hAnsi="Arial Narrow" w:cs="Tahoma"/>
          <w:b/>
          <w:bCs/>
          <w:color w:val="17365D"/>
          <w:u w:val="single"/>
          <w:lang w:val="id-ID"/>
        </w:rPr>
        <w:t>.</w:t>
      </w:r>
    </w:p>
    <w:p w14:paraId="755205BE" w14:textId="77777777" w:rsidR="00B26EA9" w:rsidRPr="0023760D" w:rsidRDefault="00711EAB" w:rsidP="00711EAB">
      <w:pPr>
        <w:jc w:val="right"/>
        <w:rPr>
          <w:rFonts w:ascii="Tahoma" w:hAnsi="Tahoma" w:cs="Tahoma"/>
          <w:b/>
          <w:bCs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lang w:val="it-IT"/>
        </w:rPr>
        <w:t>Lead Assessor</w:t>
      </w:r>
    </w:p>
    <w:sectPr w:rsidR="00B26EA9" w:rsidRPr="0023760D" w:rsidSect="003A26BA">
      <w:headerReference w:type="default" r:id="rId11"/>
      <w:footerReference w:type="default" r:id="rId12"/>
      <w:footnotePr>
        <w:pos w:val="beneathText"/>
      </w:footnotePr>
      <w:pgSz w:w="11905" w:h="16837" w:code="9"/>
      <w:pgMar w:top="1138" w:right="1138" w:bottom="907" w:left="1627" w:header="720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4BD43" w14:textId="77777777" w:rsidR="009337E5" w:rsidRDefault="009337E5">
      <w:r>
        <w:separator/>
      </w:r>
    </w:p>
  </w:endnote>
  <w:endnote w:type="continuationSeparator" w:id="0">
    <w:p w14:paraId="71957961" w14:textId="77777777" w:rsidR="009337E5" w:rsidRDefault="0093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0F8DC" w14:textId="77777777" w:rsidR="00C366EA" w:rsidRDefault="00C366EA">
    <w:pPr>
      <w:pStyle w:val="Footer"/>
      <w:rPr>
        <w:rFonts w:ascii="Arial Narrow" w:hAnsi="Arial Narrow" w:cs="Tahoma"/>
        <w:i/>
        <w:sz w:val="16"/>
        <w:szCs w:val="16"/>
        <w:lang w:val="de-DE"/>
      </w:rPr>
    </w:pPr>
  </w:p>
  <w:p w14:paraId="7B47D4C7" w14:textId="42B1AE36" w:rsidR="00C366EA" w:rsidRPr="00695016" w:rsidRDefault="00EC60B1">
    <w:pPr>
      <w:pStyle w:val="Footer"/>
      <w:rPr>
        <w:b/>
        <w:sz w:val="18"/>
        <w:szCs w:val="18"/>
      </w:rPr>
    </w:pPr>
    <w:r>
      <w:rPr>
        <w:rFonts w:ascii="Arial Narrow" w:hAnsi="Arial Narrow" w:cs="Tahoma"/>
        <w:b/>
        <w:sz w:val="18"/>
        <w:szCs w:val="18"/>
      </w:rPr>
      <w:t>$footer$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F3B5B" w14:textId="77777777" w:rsidR="009337E5" w:rsidRDefault="009337E5">
      <w:r>
        <w:separator/>
      </w:r>
    </w:p>
  </w:footnote>
  <w:footnote w:type="continuationSeparator" w:id="0">
    <w:p w14:paraId="34F14185" w14:textId="77777777" w:rsidR="009337E5" w:rsidRDefault="009337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3447D" w14:textId="77777777" w:rsidR="00C366EA" w:rsidRDefault="008A6E3D" w:rsidP="00EB2FB5">
    <w:pPr>
      <w:pStyle w:val="Header"/>
      <w:jc w:val="both"/>
      <w:rPr>
        <w:noProof/>
        <w:lang w:eastAsia="is-IS"/>
      </w:rPr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 wp14:anchorId="217C2B61" wp14:editId="3398E05C">
          <wp:simplePos x="0" y="0"/>
          <wp:positionH relativeFrom="column">
            <wp:posOffset>3948430</wp:posOffset>
          </wp:positionH>
          <wp:positionV relativeFrom="paragraph">
            <wp:posOffset>3810</wp:posOffset>
          </wp:positionV>
          <wp:extent cx="1797050" cy="375285"/>
          <wp:effectExtent l="0" t="0" r="635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0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8"/>
        <w:szCs w:val="18"/>
        <w:lang w:eastAsia="en-US"/>
      </w:rPr>
      <w:drawing>
        <wp:inline distT="0" distB="0" distL="0" distR="0" wp14:anchorId="0AE40523" wp14:editId="68A5CFC7">
          <wp:extent cx="511810" cy="49403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81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366EA">
      <w:rPr>
        <w:noProof/>
        <w:lang w:eastAsia="is-IS"/>
      </w:rPr>
      <w:t xml:space="preserve">                                                                                                                                                            </w:t>
    </w:r>
  </w:p>
  <w:p w14:paraId="47B74760" w14:textId="77777777" w:rsidR="00C366EA" w:rsidRDefault="00C366EA" w:rsidP="004C4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7DC25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3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4"/>
    <w:multiLevelType w:val="singleLevel"/>
    <w:tmpl w:val="00000004"/>
    <w:name w:val="WW8Num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5">
    <w:nsid w:val="00000005"/>
    <w:multiLevelType w:val="singleLevel"/>
    <w:tmpl w:val="00000005"/>
    <w:name w:val="WW8Num1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  <w:szCs w:val="16"/>
      </w:rPr>
    </w:lvl>
  </w:abstractNum>
  <w:abstractNum w:abstractNumId="6">
    <w:nsid w:val="00000006"/>
    <w:multiLevelType w:val="multilevel"/>
    <w:tmpl w:val="00000006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7"/>
    <w:multiLevelType w:val="singleLevel"/>
    <w:tmpl w:val="00000007"/>
    <w:name w:val="WW8Num2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8">
    <w:nsid w:val="01A07B4E"/>
    <w:multiLevelType w:val="hybridMultilevel"/>
    <w:tmpl w:val="5F3AB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47E7413"/>
    <w:multiLevelType w:val="hybridMultilevel"/>
    <w:tmpl w:val="75DCD63A"/>
    <w:lvl w:ilvl="0" w:tplc="589E11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86B2A2E"/>
    <w:multiLevelType w:val="hybridMultilevel"/>
    <w:tmpl w:val="F2F6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5F68E7"/>
    <w:multiLevelType w:val="hybridMultilevel"/>
    <w:tmpl w:val="583A0790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77E85"/>
    <w:multiLevelType w:val="hybridMultilevel"/>
    <w:tmpl w:val="363E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A7BA7"/>
    <w:multiLevelType w:val="hybridMultilevel"/>
    <w:tmpl w:val="F966641A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D1029"/>
    <w:multiLevelType w:val="hybridMultilevel"/>
    <w:tmpl w:val="3B00EA16"/>
    <w:lvl w:ilvl="0" w:tplc="589E11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FA18D2"/>
    <w:multiLevelType w:val="hybridMultilevel"/>
    <w:tmpl w:val="579A2B28"/>
    <w:lvl w:ilvl="0" w:tplc="E56889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857DD6"/>
    <w:multiLevelType w:val="hybridMultilevel"/>
    <w:tmpl w:val="C1080834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7">
    <w:nsid w:val="3BC1088B"/>
    <w:multiLevelType w:val="hybridMultilevel"/>
    <w:tmpl w:val="F4C4B502"/>
    <w:lvl w:ilvl="0" w:tplc="50808D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C17658"/>
    <w:multiLevelType w:val="hybridMultilevel"/>
    <w:tmpl w:val="C07E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92EA7"/>
    <w:multiLevelType w:val="hybridMultilevel"/>
    <w:tmpl w:val="FA38BF6C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405D1"/>
    <w:multiLevelType w:val="hybridMultilevel"/>
    <w:tmpl w:val="078ABD04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30AA8"/>
    <w:multiLevelType w:val="hybridMultilevel"/>
    <w:tmpl w:val="61B2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EE47A1"/>
    <w:multiLevelType w:val="hybridMultilevel"/>
    <w:tmpl w:val="63AAE45C"/>
    <w:lvl w:ilvl="0" w:tplc="0409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23">
    <w:nsid w:val="59B37987"/>
    <w:multiLevelType w:val="hybridMultilevel"/>
    <w:tmpl w:val="2874619C"/>
    <w:lvl w:ilvl="0" w:tplc="E4AE7B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82B607E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Batang" w:hAnsi="Arial Narro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3F20CE4"/>
    <w:multiLevelType w:val="hybridMultilevel"/>
    <w:tmpl w:val="6CD481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4973163"/>
    <w:multiLevelType w:val="hybridMultilevel"/>
    <w:tmpl w:val="DD20C176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31B6B"/>
    <w:multiLevelType w:val="hybridMultilevel"/>
    <w:tmpl w:val="FBCC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44E6B"/>
    <w:multiLevelType w:val="hybridMultilevel"/>
    <w:tmpl w:val="275C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C7CE4"/>
    <w:multiLevelType w:val="hybridMultilevel"/>
    <w:tmpl w:val="3BC2CF70"/>
    <w:lvl w:ilvl="0" w:tplc="F6A0E628">
      <w:start w:val="1"/>
      <w:numFmt w:val="bullet"/>
      <w:pStyle w:val="SaranPengemb-PoinKeterangan"/>
      <w:lvlText w:val="o"/>
      <w:lvlJc w:val="left"/>
      <w:pPr>
        <w:ind w:left="394" w:hanging="360"/>
      </w:pPr>
      <w:rPr>
        <w:rFonts w:ascii="Courier New" w:hAnsi="Courier New" w:cs="Courier New"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E3AF6"/>
    <w:multiLevelType w:val="hybridMultilevel"/>
    <w:tmpl w:val="EB7CB8D8"/>
    <w:lvl w:ilvl="0" w:tplc="5B08DE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08DE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3B4630"/>
    <w:multiLevelType w:val="hybridMultilevel"/>
    <w:tmpl w:val="B302CD8C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24"/>
  </w:num>
  <w:num w:numId="5">
    <w:abstractNumId w:val="13"/>
  </w:num>
  <w:num w:numId="6">
    <w:abstractNumId w:val="11"/>
  </w:num>
  <w:num w:numId="7">
    <w:abstractNumId w:val="20"/>
  </w:num>
  <w:num w:numId="8">
    <w:abstractNumId w:val="25"/>
  </w:num>
  <w:num w:numId="9">
    <w:abstractNumId w:val="12"/>
  </w:num>
  <w:num w:numId="10">
    <w:abstractNumId w:val="8"/>
  </w:num>
  <w:num w:numId="11">
    <w:abstractNumId w:val="26"/>
  </w:num>
  <w:num w:numId="12">
    <w:abstractNumId w:val="16"/>
  </w:num>
  <w:num w:numId="13">
    <w:abstractNumId w:val="14"/>
  </w:num>
  <w:num w:numId="14">
    <w:abstractNumId w:val="9"/>
  </w:num>
  <w:num w:numId="15">
    <w:abstractNumId w:val="17"/>
  </w:num>
  <w:num w:numId="16">
    <w:abstractNumId w:val="22"/>
  </w:num>
  <w:num w:numId="17">
    <w:abstractNumId w:val="23"/>
  </w:num>
  <w:num w:numId="18">
    <w:abstractNumId w:val="10"/>
  </w:num>
  <w:num w:numId="19">
    <w:abstractNumId w:val="19"/>
  </w:num>
  <w:num w:numId="20">
    <w:abstractNumId w:val="30"/>
  </w:num>
  <w:num w:numId="21">
    <w:abstractNumId w:val="29"/>
  </w:num>
  <w:num w:numId="22">
    <w:abstractNumId w:val="27"/>
  </w:num>
  <w:num w:numId="23">
    <w:abstractNumId w:val="18"/>
  </w:num>
  <w:num w:numId="24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attachedTemplate r:id="rId1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3E"/>
    <w:rsid w:val="00005AFE"/>
    <w:rsid w:val="00006387"/>
    <w:rsid w:val="000108DB"/>
    <w:rsid w:val="00011F42"/>
    <w:rsid w:val="000120F3"/>
    <w:rsid w:val="00013A17"/>
    <w:rsid w:val="00016C1E"/>
    <w:rsid w:val="0002059D"/>
    <w:rsid w:val="0002122C"/>
    <w:rsid w:val="00021F34"/>
    <w:rsid w:val="00023CE3"/>
    <w:rsid w:val="00023D6A"/>
    <w:rsid w:val="00024960"/>
    <w:rsid w:val="00026D9F"/>
    <w:rsid w:val="0002768F"/>
    <w:rsid w:val="00030617"/>
    <w:rsid w:val="00030A08"/>
    <w:rsid w:val="00030CB7"/>
    <w:rsid w:val="00031305"/>
    <w:rsid w:val="000325AE"/>
    <w:rsid w:val="00037644"/>
    <w:rsid w:val="000379F5"/>
    <w:rsid w:val="00037DF0"/>
    <w:rsid w:val="0004023E"/>
    <w:rsid w:val="000426D5"/>
    <w:rsid w:val="000439C6"/>
    <w:rsid w:val="00043D63"/>
    <w:rsid w:val="00045427"/>
    <w:rsid w:val="00053B9A"/>
    <w:rsid w:val="000549DF"/>
    <w:rsid w:val="0005506B"/>
    <w:rsid w:val="00055428"/>
    <w:rsid w:val="00063DF3"/>
    <w:rsid w:val="00067729"/>
    <w:rsid w:val="00072B1D"/>
    <w:rsid w:val="00075D7C"/>
    <w:rsid w:val="00076585"/>
    <w:rsid w:val="000769DD"/>
    <w:rsid w:val="00082EE5"/>
    <w:rsid w:val="00083318"/>
    <w:rsid w:val="00083F1D"/>
    <w:rsid w:val="000907D6"/>
    <w:rsid w:val="00091A25"/>
    <w:rsid w:val="000A5CF9"/>
    <w:rsid w:val="000A62E5"/>
    <w:rsid w:val="000B1FF0"/>
    <w:rsid w:val="000B2AEC"/>
    <w:rsid w:val="000B30AC"/>
    <w:rsid w:val="000B4EAD"/>
    <w:rsid w:val="000B6438"/>
    <w:rsid w:val="000B73EE"/>
    <w:rsid w:val="000C07A2"/>
    <w:rsid w:val="000C4B2A"/>
    <w:rsid w:val="000C6735"/>
    <w:rsid w:val="000C73AF"/>
    <w:rsid w:val="000D7775"/>
    <w:rsid w:val="000E4897"/>
    <w:rsid w:val="000E4EC1"/>
    <w:rsid w:val="000E7546"/>
    <w:rsid w:val="000F162F"/>
    <w:rsid w:val="000F178A"/>
    <w:rsid w:val="000F184B"/>
    <w:rsid w:val="000F53F0"/>
    <w:rsid w:val="00100D0F"/>
    <w:rsid w:val="00102B2C"/>
    <w:rsid w:val="00106548"/>
    <w:rsid w:val="00111C93"/>
    <w:rsid w:val="001161FD"/>
    <w:rsid w:val="001168F3"/>
    <w:rsid w:val="00121657"/>
    <w:rsid w:val="0012713B"/>
    <w:rsid w:val="0012782F"/>
    <w:rsid w:val="00131036"/>
    <w:rsid w:val="001321F7"/>
    <w:rsid w:val="00134787"/>
    <w:rsid w:val="00136A8D"/>
    <w:rsid w:val="00140148"/>
    <w:rsid w:val="0014196D"/>
    <w:rsid w:val="00143086"/>
    <w:rsid w:val="00143BC7"/>
    <w:rsid w:val="0014481B"/>
    <w:rsid w:val="00145537"/>
    <w:rsid w:val="00147521"/>
    <w:rsid w:val="00147CB4"/>
    <w:rsid w:val="00151680"/>
    <w:rsid w:val="00157349"/>
    <w:rsid w:val="001601FA"/>
    <w:rsid w:val="00165E8B"/>
    <w:rsid w:val="00166CCB"/>
    <w:rsid w:val="0017039B"/>
    <w:rsid w:val="00174EC2"/>
    <w:rsid w:val="00177804"/>
    <w:rsid w:val="00181690"/>
    <w:rsid w:val="00185168"/>
    <w:rsid w:val="00191648"/>
    <w:rsid w:val="0019476B"/>
    <w:rsid w:val="00195B8F"/>
    <w:rsid w:val="001A2BF2"/>
    <w:rsid w:val="001A48B1"/>
    <w:rsid w:val="001A4BFD"/>
    <w:rsid w:val="001A6625"/>
    <w:rsid w:val="001A7573"/>
    <w:rsid w:val="001A7697"/>
    <w:rsid w:val="001A76EB"/>
    <w:rsid w:val="001A7B3D"/>
    <w:rsid w:val="001B0DAA"/>
    <w:rsid w:val="001B32CE"/>
    <w:rsid w:val="001B351C"/>
    <w:rsid w:val="001B4198"/>
    <w:rsid w:val="001C34C8"/>
    <w:rsid w:val="001C3D79"/>
    <w:rsid w:val="001C6276"/>
    <w:rsid w:val="001C6557"/>
    <w:rsid w:val="001C6819"/>
    <w:rsid w:val="001D01D9"/>
    <w:rsid w:val="001D16B5"/>
    <w:rsid w:val="001D3141"/>
    <w:rsid w:val="001D38A7"/>
    <w:rsid w:val="001D5079"/>
    <w:rsid w:val="001D6E8A"/>
    <w:rsid w:val="001D7605"/>
    <w:rsid w:val="001D7F3A"/>
    <w:rsid w:val="001E160D"/>
    <w:rsid w:val="001E17D0"/>
    <w:rsid w:val="001E4191"/>
    <w:rsid w:val="001E5C87"/>
    <w:rsid w:val="001E60D0"/>
    <w:rsid w:val="001E6673"/>
    <w:rsid w:val="001F1127"/>
    <w:rsid w:val="001F293B"/>
    <w:rsid w:val="00207A9D"/>
    <w:rsid w:val="002116FD"/>
    <w:rsid w:val="00212097"/>
    <w:rsid w:val="002166EA"/>
    <w:rsid w:val="002172B2"/>
    <w:rsid w:val="00227775"/>
    <w:rsid w:val="0022781E"/>
    <w:rsid w:val="002279B3"/>
    <w:rsid w:val="0023760D"/>
    <w:rsid w:val="0023782F"/>
    <w:rsid w:val="00243576"/>
    <w:rsid w:val="00245F5A"/>
    <w:rsid w:val="002533DF"/>
    <w:rsid w:val="002547C6"/>
    <w:rsid w:val="00256BC6"/>
    <w:rsid w:val="00261368"/>
    <w:rsid w:val="0026259C"/>
    <w:rsid w:val="00263BF8"/>
    <w:rsid w:val="0026498D"/>
    <w:rsid w:val="00265CDE"/>
    <w:rsid w:val="00270C30"/>
    <w:rsid w:val="00271B82"/>
    <w:rsid w:val="002735B4"/>
    <w:rsid w:val="00276B72"/>
    <w:rsid w:val="00280BC6"/>
    <w:rsid w:val="00280F71"/>
    <w:rsid w:val="00284BEA"/>
    <w:rsid w:val="00293430"/>
    <w:rsid w:val="0029486D"/>
    <w:rsid w:val="0029519C"/>
    <w:rsid w:val="002969E7"/>
    <w:rsid w:val="00297BDF"/>
    <w:rsid w:val="002A453E"/>
    <w:rsid w:val="002A5FBC"/>
    <w:rsid w:val="002A686C"/>
    <w:rsid w:val="002B0E59"/>
    <w:rsid w:val="002B4313"/>
    <w:rsid w:val="002B4330"/>
    <w:rsid w:val="002B5680"/>
    <w:rsid w:val="002B70A3"/>
    <w:rsid w:val="002C0B1C"/>
    <w:rsid w:val="002C0E54"/>
    <w:rsid w:val="002C0F26"/>
    <w:rsid w:val="002C12E7"/>
    <w:rsid w:val="002C39F7"/>
    <w:rsid w:val="002C54EC"/>
    <w:rsid w:val="002C5A31"/>
    <w:rsid w:val="002C65CD"/>
    <w:rsid w:val="002C77D6"/>
    <w:rsid w:val="002D232D"/>
    <w:rsid w:val="002D3532"/>
    <w:rsid w:val="002D797A"/>
    <w:rsid w:val="002E0506"/>
    <w:rsid w:val="002E0B76"/>
    <w:rsid w:val="002E0D27"/>
    <w:rsid w:val="002E18A1"/>
    <w:rsid w:val="002E2D5C"/>
    <w:rsid w:val="002E42C9"/>
    <w:rsid w:val="002E5C82"/>
    <w:rsid w:val="002F0101"/>
    <w:rsid w:val="002F38CC"/>
    <w:rsid w:val="002F3B3D"/>
    <w:rsid w:val="0030037B"/>
    <w:rsid w:val="0030050F"/>
    <w:rsid w:val="00300FCB"/>
    <w:rsid w:val="00302311"/>
    <w:rsid w:val="00303527"/>
    <w:rsid w:val="00304200"/>
    <w:rsid w:val="003048BE"/>
    <w:rsid w:val="0031259B"/>
    <w:rsid w:val="003215AE"/>
    <w:rsid w:val="003235F2"/>
    <w:rsid w:val="00324F49"/>
    <w:rsid w:val="003262C0"/>
    <w:rsid w:val="00335568"/>
    <w:rsid w:val="00340425"/>
    <w:rsid w:val="0034376A"/>
    <w:rsid w:val="00344DC5"/>
    <w:rsid w:val="003457C6"/>
    <w:rsid w:val="00352337"/>
    <w:rsid w:val="00352D28"/>
    <w:rsid w:val="00356AA2"/>
    <w:rsid w:val="00360B4E"/>
    <w:rsid w:val="003612B1"/>
    <w:rsid w:val="003628FA"/>
    <w:rsid w:val="00362D31"/>
    <w:rsid w:val="00364721"/>
    <w:rsid w:val="003650B2"/>
    <w:rsid w:val="00367753"/>
    <w:rsid w:val="00370FC2"/>
    <w:rsid w:val="00371129"/>
    <w:rsid w:val="0037480E"/>
    <w:rsid w:val="00380CA8"/>
    <w:rsid w:val="00383EE6"/>
    <w:rsid w:val="003841C6"/>
    <w:rsid w:val="0038636E"/>
    <w:rsid w:val="00386DDE"/>
    <w:rsid w:val="00387D6A"/>
    <w:rsid w:val="00391A14"/>
    <w:rsid w:val="003930C4"/>
    <w:rsid w:val="00394C53"/>
    <w:rsid w:val="003962B5"/>
    <w:rsid w:val="003A26BA"/>
    <w:rsid w:val="003A29C9"/>
    <w:rsid w:val="003A34DD"/>
    <w:rsid w:val="003B3860"/>
    <w:rsid w:val="003B431A"/>
    <w:rsid w:val="003B5C4D"/>
    <w:rsid w:val="003B5CE0"/>
    <w:rsid w:val="003B5E1F"/>
    <w:rsid w:val="003B6281"/>
    <w:rsid w:val="003B6E8F"/>
    <w:rsid w:val="003C6AF3"/>
    <w:rsid w:val="003C6E0B"/>
    <w:rsid w:val="003D1783"/>
    <w:rsid w:val="003D1CDF"/>
    <w:rsid w:val="003D3571"/>
    <w:rsid w:val="003D3C04"/>
    <w:rsid w:val="003D3D6C"/>
    <w:rsid w:val="003D3EFF"/>
    <w:rsid w:val="003D74CB"/>
    <w:rsid w:val="003E030D"/>
    <w:rsid w:val="003E6A10"/>
    <w:rsid w:val="003F3030"/>
    <w:rsid w:val="003F6072"/>
    <w:rsid w:val="003F7EA0"/>
    <w:rsid w:val="00400441"/>
    <w:rsid w:val="004037A4"/>
    <w:rsid w:val="00404E43"/>
    <w:rsid w:val="0040604F"/>
    <w:rsid w:val="00410949"/>
    <w:rsid w:val="00412FC2"/>
    <w:rsid w:val="00414315"/>
    <w:rsid w:val="00416F72"/>
    <w:rsid w:val="00417AB6"/>
    <w:rsid w:val="0042040F"/>
    <w:rsid w:val="004214A8"/>
    <w:rsid w:val="004249B9"/>
    <w:rsid w:val="00425365"/>
    <w:rsid w:val="00425D96"/>
    <w:rsid w:val="004313AE"/>
    <w:rsid w:val="00432ED4"/>
    <w:rsid w:val="00434A25"/>
    <w:rsid w:val="00434B4B"/>
    <w:rsid w:val="00435713"/>
    <w:rsid w:val="00442654"/>
    <w:rsid w:val="004429F4"/>
    <w:rsid w:val="00445172"/>
    <w:rsid w:val="0044578B"/>
    <w:rsid w:val="0044634A"/>
    <w:rsid w:val="004466B7"/>
    <w:rsid w:val="004474D7"/>
    <w:rsid w:val="00452BDE"/>
    <w:rsid w:val="00453BB8"/>
    <w:rsid w:val="0045545F"/>
    <w:rsid w:val="00455DA9"/>
    <w:rsid w:val="00456B01"/>
    <w:rsid w:val="004648E2"/>
    <w:rsid w:val="00464E39"/>
    <w:rsid w:val="00467B49"/>
    <w:rsid w:val="00467BE4"/>
    <w:rsid w:val="004723F5"/>
    <w:rsid w:val="00474C52"/>
    <w:rsid w:val="00477356"/>
    <w:rsid w:val="00484B70"/>
    <w:rsid w:val="00486F20"/>
    <w:rsid w:val="00487420"/>
    <w:rsid w:val="00493DE8"/>
    <w:rsid w:val="00493F3D"/>
    <w:rsid w:val="00494A97"/>
    <w:rsid w:val="00496184"/>
    <w:rsid w:val="004971E8"/>
    <w:rsid w:val="004A025A"/>
    <w:rsid w:val="004A0676"/>
    <w:rsid w:val="004A2A4F"/>
    <w:rsid w:val="004A420D"/>
    <w:rsid w:val="004A54A3"/>
    <w:rsid w:val="004B1AFD"/>
    <w:rsid w:val="004B2A2D"/>
    <w:rsid w:val="004B4411"/>
    <w:rsid w:val="004B6F79"/>
    <w:rsid w:val="004C1B1A"/>
    <w:rsid w:val="004C2B2B"/>
    <w:rsid w:val="004C4BFB"/>
    <w:rsid w:val="004C52D8"/>
    <w:rsid w:val="004C761D"/>
    <w:rsid w:val="004D0A34"/>
    <w:rsid w:val="004D68A2"/>
    <w:rsid w:val="004D6E9F"/>
    <w:rsid w:val="004D7EE7"/>
    <w:rsid w:val="004E1341"/>
    <w:rsid w:val="004E60B9"/>
    <w:rsid w:val="004F077E"/>
    <w:rsid w:val="004F364F"/>
    <w:rsid w:val="004F6696"/>
    <w:rsid w:val="004F7548"/>
    <w:rsid w:val="005001C6"/>
    <w:rsid w:val="0050308F"/>
    <w:rsid w:val="005039BA"/>
    <w:rsid w:val="0050573C"/>
    <w:rsid w:val="00511533"/>
    <w:rsid w:val="005138DC"/>
    <w:rsid w:val="00520016"/>
    <w:rsid w:val="00521A4A"/>
    <w:rsid w:val="00526F2D"/>
    <w:rsid w:val="005276C3"/>
    <w:rsid w:val="00527763"/>
    <w:rsid w:val="00532864"/>
    <w:rsid w:val="00534AA1"/>
    <w:rsid w:val="005354BD"/>
    <w:rsid w:val="005410E6"/>
    <w:rsid w:val="00542228"/>
    <w:rsid w:val="00543561"/>
    <w:rsid w:val="00546C2E"/>
    <w:rsid w:val="00550A72"/>
    <w:rsid w:val="005518CC"/>
    <w:rsid w:val="00557943"/>
    <w:rsid w:val="00557A6B"/>
    <w:rsid w:val="00557B13"/>
    <w:rsid w:val="00560321"/>
    <w:rsid w:val="005606AA"/>
    <w:rsid w:val="00560E14"/>
    <w:rsid w:val="005620E1"/>
    <w:rsid w:val="00565A57"/>
    <w:rsid w:val="00570E74"/>
    <w:rsid w:val="00571EC0"/>
    <w:rsid w:val="00575A2D"/>
    <w:rsid w:val="00580471"/>
    <w:rsid w:val="00582D02"/>
    <w:rsid w:val="0058413F"/>
    <w:rsid w:val="005847D2"/>
    <w:rsid w:val="005871BE"/>
    <w:rsid w:val="00590EDE"/>
    <w:rsid w:val="00596B92"/>
    <w:rsid w:val="005A0445"/>
    <w:rsid w:val="005A18E4"/>
    <w:rsid w:val="005A4BE5"/>
    <w:rsid w:val="005A5F7F"/>
    <w:rsid w:val="005A6735"/>
    <w:rsid w:val="005A7B24"/>
    <w:rsid w:val="005B0B3E"/>
    <w:rsid w:val="005B3626"/>
    <w:rsid w:val="005B3EE9"/>
    <w:rsid w:val="005C110C"/>
    <w:rsid w:val="005C1698"/>
    <w:rsid w:val="005C2358"/>
    <w:rsid w:val="005C2D53"/>
    <w:rsid w:val="005D1CC2"/>
    <w:rsid w:val="005D333A"/>
    <w:rsid w:val="005D51A9"/>
    <w:rsid w:val="005D53BC"/>
    <w:rsid w:val="005D5BCE"/>
    <w:rsid w:val="005D6512"/>
    <w:rsid w:val="005D7982"/>
    <w:rsid w:val="005E003B"/>
    <w:rsid w:val="005E04AC"/>
    <w:rsid w:val="005E13D2"/>
    <w:rsid w:val="005E3F05"/>
    <w:rsid w:val="005E404E"/>
    <w:rsid w:val="005E46F2"/>
    <w:rsid w:val="005E5E63"/>
    <w:rsid w:val="005E6415"/>
    <w:rsid w:val="005F2408"/>
    <w:rsid w:val="005F2959"/>
    <w:rsid w:val="005F3766"/>
    <w:rsid w:val="005F4036"/>
    <w:rsid w:val="005F7DE5"/>
    <w:rsid w:val="0060035D"/>
    <w:rsid w:val="00601BB2"/>
    <w:rsid w:val="00602EA2"/>
    <w:rsid w:val="00603AC5"/>
    <w:rsid w:val="0060631E"/>
    <w:rsid w:val="006072A1"/>
    <w:rsid w:val="006112A8"/>
    <w:rsid w:val="0061216A"/>
    <w:rsid w:val="00614945"/>
    <w:rsid w:val="00617595"/>
    <w:rsid w:val="006229A6"/>
    <w:rsid w:val="006267EA"/>
    <w:rsid w:val="00626804"/>
    <w:rsid w:val="00626C72"/>
    <w:rsid w:val="00627EC9"/>
    <w:rsid w:val="00633ECC"/>
    <w:rsid w:val="00635C1D"/>
    <w:rsid w:val="006376FC"/>
    <w:rsid w:val="0063786C"/>
    <w:rsid w:val="00637D7D"/>
    <w:rsid w:val="00641915"/>
    <w:rsid w:val="00643792"/>
    <w:rsid w:val="0064399F"/>
    <w:rsid w:val="00644F74"/>
    <w:rsid w:val="00645477"/>
    <w:rsid w:val="00650EF4"/>
    <w:rsid w:val="0065122F"/>
    <w:rsid w:val="00652B20"/>
    <w:rsid w:val="0065545D"/>
    <w:rsid w:val="00655DAB"/>
    <w:rsid w:val="00656582"/>
    <w:rsid w:val="00656AC2"/>
    <w:rsid w:val="00657419"/>
    <w:rsid w:val="00663A0A"/>
    <w:rsid w:val="006659AF"/>
    <w:rsid w:val="0067093D"/>
    <w:rsid w:val="006728D1"/>
    <w:rsid w:val="006736F2"/>
    <w:rsid w:val="00675A48"/>
    <w:rsid w:val="00681243"/>
    <w:rsid w:val="006853CE"/>
    <w:rsid w:val="00687D35"/>
    <w:rsid w:val="00691457"/>
    <w:rsid w:val="00692F37"/>
    <w:rsid w:val="00694E88"/>
    <w:rsid w:val="00695016"/>
    <w:rsid w:val="006956AE"/>
    <w:rsid w:val="00695A59"/>
    <w:rsid w:val="006A16F6"/>
    <w:rsid w:val="006A3DFB"/>
    <w:rsid w:val="006A4172"/>
    <w:rsid w:val="006A56C3"/>
    <w:rsid w:val="006A60DD"/>
    <w:rsid w:val="006B1E7B"/>
    <w:rsid w:val="006B4757"/>
    <w:rsid w:val="006B5CBB"/>
    <w:rsid w:val="006B61BD"/>
    <w:rsid w:val="006B6296"/>
    <w:rsid w:val="006C2B6E"/>
    <w:rsid w:val="006C5D59"/>
    <w:rsid w:val="006C65A1"/>
    <w:rsid w:val="006C67E8"/>
    <w:rsid w:val="006D0C72"/>
    <w:rsid w:val="006D129F"/>
    <w:rsid w:val="006D256F"/>
    <w:rsid w:val="006D34ED"/>
    <w:rsid w:val="006D47E3"/>
    <w:rsid w:val="006D53B7"/>
    <w:rsid w:val="006D6B1C"/>
    <w:rsid w:val="006D6CBF"/>
    <w:rsid w:val="006D739D"/>
    <w:rsid w:val="006D7E7C"/>
    <w:rsid w:val="006D7EA3"/>
    <w:rsid w:val="006E2095"/>
    <w:rsid w:val="006E21C6"/>
    <w:rsid w:val="006E3DC4"/>
    <w:rsid w:val="006E4C85"/>
    <w:rsid w:val="006E54C9"/>
    <w:rsid w:val="006F066A"/>
    <w:rsid w:val="006F2FB8"/>
    <w:rsid w:val="006F4274"/>
    <w:rsid w:val="006F5AE3"/>
    <w:rsid w:val="006F6E3F"/>
    <w:rsid w:val="007028CD"/>
    <w:rsid w:val="00704041"/>
    <w:rsid w:val="00705540"/>
    <w:rsid w:val="00706CAA"/>
    <w:rsid w:val="00707880"/>
    <w:rsid w:val="0071062D"/>
    <w:rsid w:val="007110C3"/>
    <w:rsid w:val="00711EAB"/>
    <w:rsid w:val="00724BA9"/>
    <w:rsid w:val="00732CF1"/>
    <w:rsid w:val="007348D3"/>
    <w:rsid w:val="00736798"/>
    <w:rsid w:val="00742BCA"/>
    <w:rsid w:val="00743851"/>
    <w:rsid w:val="0074560A"/>
    <w:rsid w:val="0075193D"/>
    <w:rsid w:val="00752CBB"/>
    <w:rsid w:val="00757748"/>
    <w:rsid w:val="00761192"/>
    <w:rsid w:val="007628FE"/>
    <w:rsid w:val="00766164"/>
    <w:rsid w:val="0077136D"/>
    <w:rsid w:val="00772049"/>
    <w:rsid w:val="00772245"/>
    <w:rsid w:val="00777CA6"/>
    <w:rsid w:val="00780E1B"/>
    <w:rsid w:val="0078275F"/>
    <w:rsid w:val="00783114"/>
    <w:rsid w:val="00787A64"/>
    <w:rsid w:val="0079113B"/>
    <w:rsid w:val="00791C5F"/>
    <w:rsid w:val="00794EE6"/>
    <w:rsid w:val="007955CE"/>
    <w:rsid w:val="007A29CF"/>
    <w:rsid w:val="007A2CB3"/>
    <w:rsid w:val="007A2F27"/>
    <w:rsid w:val="007A5880"/>
    <w:rsid w:val="007B0E76"/>
    <w:rsid w:val="007B14F5"/>
    <w:rsid w:val="007B15DD"/>
    <w:rsid w:val="007B43D7"/>
    <w:rsid w:val="007B4B9C"/>
    <w:rsid w:val="007B4DB4"/>
    <w:rsid w:val="007B5278"/>
    <w:rsid w:val="007B7E95"/>
    <w:rsid w:val="007D0E11"/>
    <w:rsid w:val="007E0C63"/>
    <w:rsid w:val="007E0C95"/>
    <w:rsid w:val="007E1CC2"/>
    <w:rsid w:val="007E2610"/>
    <w:rsid w:val="007E46D7"/>
    <w:rsid w:val="007E7332"/>
    <w:rsid w:val="007E7A45"/>
    <w:rsid w:val="007F0B36"/>
    <w:rsid w:val="007F134A"/>
    <w:rsid w:val="007F1CAD"/>
    <w:rsid w:val="007F55E2"/>
    <w:rsid w:val="007F7638"/>
    <w:rsid w:val="008003A1"/>
    <w:rsid w:val="008014C9"/>
    <w:rsid w:val="00802CB6"/>
    <w:rsid w:val="008040E3"/>
    <w:rsid w:val="0081031A"/>
    <w:rsid w:val="0082125F"/>
    <w:rsid w:val="00821FC8"/>
    <w:rsid w:val="0082312A"/>
    <w:rsid w:val="008243AE"/>
    <w:rsid w:val="00824E95"/>
    <w:rsid w:val="00825353"/>
    <w:rsid w:val="00825C05"/>
    <w:rsid w:val="008349ED"/>
    <w:rsid w:val="00840BB5"/>
    <w:rsid w:val="0084198A"/>
    <w:rsid w:val="00852A4B"/>
    <w:rsid w:val="008557C1"/>
    <w:rsid w:val="00857DDA"/>
    <w:rsid w:val="0086115F"/>
    <w:rsid w:val="008642CD"/>
    <w:rsid w:val="00864EF8"/>
    <w:rsid w:val="008657D1"/>
    <w:rsid w:val="00870EE5"/>
    <w:rsid w:val="00871463"/>
    <w:rsid w:val="008725E3"/>
    <w:rsid w:val="00873108"/>
    <w:rsid w:val="0087385C"/>
    <w:rsid w:val="00875744"/>
    <w:rsid w:val="00880093"/>
    <w:rsid w:val="00880B1A"/>
    <w:rsid w:val="0088191A"/>
    <w:rsid w:val="00884560"/>
    <w:rsid w:val="00885F7B"/>
    <w:rsid w:val="00887C45"/>
    <w:rsid w:val="0089221C"/>
    <w:rsid w:val="00892727"/>
    <w:rsid w:val="00892860"/>
    <w:rsid w:val="00895BAB"/>
    <w:rsid w:val="008A0D45"/>
    <w:rsid w:val="008A1CAA"/>
    <w:rsid w:val="008A43EE"/>
    <w:rsid w:val="008A6E3D"/>
    <w:rsid w:val="008A71C4"/>
    <w:rsid w:val="008B0EF7"/>
    <w:rsid w:val="008B575D"/>
    <w:rsid w:val="008B6604"/>
    <w:rsid w:val="008B6E0A"/>
    <w:rsid w:val="008B72E0"/>
    <w:rsid w:val="008C1254"/>
    <w:rsid w:val="008C31BE"/>
    <w:rsid w:val="008E03F1"/>
    <w:rsid w:val="008E3DDE"/>
    <w:rsid w:val="008E6DBF"/>
    <w:rsid w:val="008E6F25"/>
    <w:rsid w:val="008E74D9"/>
    <w:rsid w:val="008F1F27"/>
    <w:rsid w:val="008F286B"/>
    <w:rsid w:val="008F75CD"/>
    <w:rsid w:val="009006AF"/>
    <w:rsid w:val="00901AAA"/>
    <w:rsid w:val="009071FE"/>
    <w:rsid w:val="00910624"/>
    <w:rsid w:val="0091304F"/>
    <w:rsid w:val="00915665"/>
    <w:rsid w:val="00920FF2"/>
    <w:rsid w:val="00920FF5"/>
    <w:rsid w:val="00926802"/>
    <w:rsid w:val="009303BF"/>
    <w:rsid w:val="0093232D"/>
    <w:rsid w:val="009337E5"/>
    <w:rsid w:val="00933867"/>
    <w:rsid w:val="0093666B"/>
    <w:rsid w:val="0093754E"/>
    <w:rsid w:val="00940010"/>
    <w:rsid w:val="0094008A"/>
    <w:rsid w:val="009420AC"/>
    <w:rsid w:val="00945D88"/>
    <w:rsid w:val="0095074A"/>
    <w:rsid w:val="00955E97"/>
    <w:rsid w:val="00964735"/>
    <w:rsid w:val="00965194"/>
    <w:rsid w:val="009735E6"/>
    <w:rsid w:val="00981098"/>
    <w:rsid w:val="00982A31"/>
    <w:rsid w:val="009837F2"/>
    <w:rsid w:val="0098798F"/>
    <w:rsid w:val="00987D9D"/>
    <w:rsid w:val="009916C2"/>
    <w:rsid w:val="00993024"/>
    <w:rsid w:val="00993633"/>
    <w:rsid w:val="00994C60"/>
    <w:rsid w:val="009952C4"/>
    <w:rsid w:val="00996ABC"/>
    <w:rsid w:val="00996EC6"/>
    <w:rsid w:val="009A1B83"/>
    <w:rsid w:val="009A1C43"/>
    <w:rsid w:val="009A2519"/>
    <w:rsid w:val="009A2632"/>
    <w:rsid w:val="009A285E"/>
    <w:rsid w:val="009A3938"/>
    <w:rsid w:val="009A4301"/>
    <w:rsid w:val="009B3250"/>
    <w:rsid w:val="009B4516"/>
    <w:rsid w:val="009B4961"/>
    <w:rsid w:val="009B4C35"/>
    <w:rsid w:val="009B7A8A"/>
    <w:rsid w:val="009C093E"/>
    <w:rsid w:val="009C1743"/>
    <w:rsid w:val="009C460C"/>
    <w:rsid w:val="009C4726"/>
    <w:rsid w:val="009D0F13"/>
    <w:rsid w:val="009D1DFD"/>
    <w:rsid w:val="009D5ED0"/>
    <w:rsid w:val="009D7944"/>
    <w:rsid w:val="009E0D30"/>
    <w:rsid w:val="009E20AC"/>
    <w:rsid w:val="009E2220"/>
    <w:rsid w:val="009E4229"/>
    <w:rsid w:val="009E424B"/>
    <w:rsid w:val="009E5F59"/>
    <w:rsid w:val="009E6719"/>
    <w:rsid w:val="009F4202"/>
    <w:rsid w:val="009F4757"/>
    <w:rsid w:val="009F478C"/>
    <w:rsid w:val="00A01B51"/>
    <w:rsid w:val="00A03020"/>
    <w:rsid w:val="00A05D2E"/>
    <w:rsid w:val="00A104CD"/>
    <w:rsid w:val="00A1084B"/>
    <w:rsid w:val="00A13C17"/>
    <w:rsid w:val="00A16F9B"/>
    <w:rsid w:val="00A17D9B"/>
    <w:rsid w:val="00A20855"/>
    <w:rsid w:val="00A21444"/>
    <w:rsid w:val="00A22777"/>
    <w:rsid w:val="00A314CA"/>
    <w:rsid w:val="00A32538"/>
    <w:rsid w:val="00A33E71"/>
    <w:rsid w:val="00A55228"/>
    <w:rsid w:val="00A55BED"/>
    <w:rsid w:val="00A5625C"/>
    <w:rsid w:val="00A56946"/>
    <w:rsid w:val="00A579F8"/>
    <w:rsid w:val="00A62879"/>
    <w:rsid w:val="00A63A4E"/>
    <w:rsid w:val="00A67CE8"/>
    <w:rsid w:val="00A70BAB"/>
    <w:rsid w:val="00A71D4E"/>
    <w:rsid w:val="00A732B6"/>
    <w:rsid w:val="00A73763"/>
    <w:rsid w:val="00A73CD1"/>
    <w:rsid w:val="00A752A4"/>
    <w:rsid w:val="00A76B8A"/>
    <w:rsid w:val="00A8047E"/>
    <w:rsid w:val="00A8370D"/>
    <w:rsid w:val="00A83D88"/>
    <w:rsid w:val="00A84A72"/>
    <w:rsid w:val="00A8671E"/>
    <w:rsid w:val="00A87180"/>
    <w:rsid w:val="00A91939"/>
    <w:rsid w:val="00A921DE"/>
    <w:rsid w:val="00A93EF0"/>
    <w:rsid w:val="00AA07B7"/>
    <w:rsid w:val="00AA33FC"/>
    <w:rsid w:val="00AA774C"/>
    <w:rsid w:val="00AB0208"/>
    <w:rsid w:val="00AB0BF1"/>
    <w:rsid w:val="00AB2DFD"/>
    <w:rsid w:val="00AB2E57"/>
    <w:rsid w:val="00AB5F8F"/>
    <w:rsid w:val="00AB7598"/>
    <w:rsid w:val="00AC023D"/>
    <w:rsid w:val="00AC0D13"/>
    <w:rsid w:val="00AC1837"/>
    <w:rsid w:val="00AC3243"/>
    <w:rsid w:val="00AC4442"/>
    <w:rsid w:val="00AC5696"/>
    <w:rsid w:val="00AC5EB3"/>
    <w:rsid w:val="00AC669F"/>
    <w:rsid w:val="00AC7AF6"/>
    <w:rsid w:val="00AD29C9"/>
    <w:rsid w:val="00AD7997"/>
    <w:rsid w:val="00AE1BEE"/>
    <w:rsid w:val="00AE37C6"/>
    <w:rsid w:val="00AE5B1E"/>
    <w:rsid w:val="00AE5B5A"/>
    <w:rsid w:val="00AF1897"/>
    <w:rsid w:val="00AF5C46"/>
    <w:rsid w:val="00AF7473"/>
    <w:rsid w:val="00AF7F88"/>
    <w:rsid w:val="00B0084B"/>
    <w:rsid w:val="00B037B6"/>
    <w:rsid w:val="00B03B56"/>
    <w:rsid w:val="00B10F89"/>
    <w:rsid w:val="00B11AE5"/>
    <w:rsid w:val="00B12E3D"/>
    <w:rsid w:val="00B14FD9"/>
    <w:rsid w:val="00B1747B"/>
    <w:rsid w:val="00B203EB"/>
    <w:rsid w:val="00B20B7A"/>
    <w:rsid w:val="00B20BC8"/>
    <w:rsid w:val="00B20C60"/>
    <w:rsid w:val="00B21AD8"/>
    <w:rsid w:val="00B24E22"/>
    <w:rsid w:val="00B253FF"/>
    <w:rsid w:val="00B258AC"/>
    <w:rsid w:val="00B26EA9"/>
    <w:rsid w:val="00B323DF"/>
    <w:rsid w:val="00B4069B"/>
    <w:rsid w:val="00B42992"/>
    <w:rsid w:val="00B50389"/>
    <w:rsid w:val="00B50F19"/>
    <w:rsid w:val="00B51175"/>
    <w:rsid w:val="00B515A2"/>
    <w:rsid w:val="00B5413D"/>
    <w:rsid w:val="00B5430F"/>
    <w:rsid w:val="00B5576A"/>
    <w:rsid w:val="00B57754"/>
    <w:rsid w:val="00B6012B"/>
    <w:rsid w:val="00B60D90"/>
    <w:rsid w:val="00B6161E"/>
    <w:rsid w:val="00B61B3E"/>
    <w:rsid w:val="00B61FAD"/>
    <w:rsid w:val="00B63D19"/>
    <w:rsid w:val="00B64CC2"/>
    <w:rsid w:val="00B64D95"/>
    <w:rsid w:val="00B7396A"/>
    <w:rsid w:val="00B75805"/>
    <w:rsid w:val="00B760A2"/>
    <w:rsid w:val="00B7669D"/>
    <w:rsid w:val="00B90E3E"/>
    <w:rsid w:val="00B930C5"/>
    <w:rsid w:val="00B93981"/>
    <w:rsid w:val="00B93DFA"/>
    <w:rsid w:val="00B95BB0"/>
    <w:rsid w:val="00B96A39"/>
    <w:rsid w:val="00B970A6"/>
    <w:rsid w:val="00BA3CCF"/>
    <w:rsid w:val="00BA7EAE"/>
    <w:rsid w:val="00BA7F50"/>
    <w:rsid w:val="00BB04D3"/>
    <w:rsid w:val="00BB2A5C"/>
    <w:rsid w:val="00BB36D5"/>
    <w:rsid w:val="00BB4F4A"/>
    <w:rsid w:val="00BB695A"/>
    <w:rsid w:val="00BB7E12"/>
    <w:rsid w:val="00BC042A"/>
    <w:rsid w:val="00BC0D3A"/>
    <w:rsid w:val="00BC260A"/>
    <w:rsid w:val="00BD039F"/>
    <w:rsid w:val="00BD0D40"/>
    <w:rsid w:val="00BD293B"/>
    <w:rsid w:val="00BD2B29"/>
    <w:rsid w:val="00BD2B80"/>
    <w:rsid w:val="00BD59D6"/>
    <w:rsid w:val="00BE0D60"/>
    <w:rsid w:val="00BE2216"/>
    <w:rsid w:val="00BE3336"/>
    <w:rsid w:val="00BE3BC9"/>
    <w:rsid w:val="00BE4009"/>
    <w:rsid w:val="00BE78A3"/>
    <w:rsid w:val="00BF08A2"/>
    <w:rsid w:val="00BF4635"/>
    <w:rsid w:val="00BF6ADC"/>
    <w:rsid w:val="00C0167A"/>
    <w:rsid w:val="00C03989"/>
    <w:rsid w:val="00C03E62"/>
    <w:rsid w:val="00C05C72"/>
    <w:rsid w:val="00C0610F"/>
    <w:rsid w:val="00C077EB"/>
    <w:rsid w:val="00C11185"/>
    <w:rsid w:val="00C1376F"/>
    <w:rsid w:val="00C14C52"/>
    <w:rsid w:val="00C1760C"/>
    <w:rsid w:val="00C1769A"/>
    <w:rsid w:val="00C20851"/>
    <w:rsid w:val="00C22BC9"/>
    <w:rsid w:val="00C234B2"/>
    <w:rsid w:val="00C26D87"/>
    <w:rsid w:val="00C2757D"/>
    <w:rsid w:val="00C2793E"/>
    <w:rsid w:val="00C3085C"/>
    <w:rsid w:val="00C31416"/>
    <w:rsid w:val="00C3387A"/>
    <w:rsid w:val="00C35EE8"/>
    <w:rsid w:val="00C3665D"/>
    <w:rsid w:val="00C366EA"/>
    <w:rsid w:val="00C37641"/>
    <w:rsid w:val="00C40761"/>
    <w:rsid w:val="00C417DA"/>
    <w:rsid w:val="00C44B7A"/>
    <w:rsid w:val="00C45959"/>
    <w:rsid w:val="00C512DB"/>
    <w:rsid w:val="00C5149F"/>
    <w:rsid w:val="00C545F3"/>
    <w:rsid w:val="00C63D82"/>
    <w:rsid w:val="00C64297"/>
    <w:rsid w:val="00C67DDC"/>
    <w:rsid w:val="00C70E32"/>
    <w:rsid w:val="00C7262E"/>
    <w:rsid w:val="00C72B82"/>
    <w:rsid w:val="00C74169"/>
    <w:rsid w:val="00C74655"/>
    <w:rsid w:val="00C74AB6"/>
    <w:rsid w:val="00C74B14"/>
    <w:rsid w:val="00C754EF"/>
    <w:rsid w:val="00C77E43"/>
    <w:rsid w:val="00C80B87"/>
    <w:rsid w:val="00C824C4"/>
    <w:rsid w:val="00C85C5D"/>
    <w:rsid w:val="00C90E99"/>
    <w:rsid w:val="00C92987"/>
    <w:rsid w:val="00C939F0"/>
    <w:rsid w:val="00CA32B0"/>
    <w:rsid w:val="00CA44E5"/>
    <w:rsid w:val="00CA4B65"/>
    <w:rsid w:val="00CA7E11"/>
    <w:rsid w:val="00CB02DF"/>
    <w:rsid w:val="00CB506B"/>
    <w:rsid w:val="00CB7306"/>
    <w:rsid w:val="00CB77D5"/>
    <w:rsid w:val="00CC10DC"/>
    <w:rsid w:val="00CC2BCD"/>
    <w:rsid w:val="00CC336D"/>
    <w:rsid w:val="00CD11D1"/>
    <w:rsid w:val="00CD3F9A"/>
    <w:rsid w:val="00CD621B"/>
    <w:rsid w:val="00CD7120"/>
    <w:rsid w:val="00CE0C58"/>
    <w:rsid w:val="00CE37B5"/>
    <w:rsid w:val="00CE3BD3"/>
    <w:rsid w:val="00CE69BB"/>
    <w:rsid w:val="00CE69CC"/>
    <w:rsid w:val="00CE70C3"/>
    <w:rsid w:val="00CF03EB"/>
    <w:rsid w:val="00CF42D5"/>
    <w:rsid w:val="00CF4940"/>
    <w:rsid w:val="00CF5251"/>
    <w:rsid w:val="00CF64D1"/>
    <w:rsid w:val="00CF6E54"/>
    <w:rsid w:val="00CF707E"/>
    <w:rsid w:val="00D002C4"/>
    <w:rsid w:val="00D01135"/>
    <w:rsid w:val="00D0369C"/>
    <w:rsid w:val="00D03E0E"/>
    <w:rsid w:val="00D06B97"/>
    <w:rsid w:val="00D10C21"/>
    <w:rsid w:val="00D114EE"/>
    <w:rsid w:val="00D11943"/>
    <w:rsid w:val="00D11FDF"/>
    <w:rsid w:val="00D12FC3"/>
    <w:rsid w:val="00D15918"/>
    <w:rsid w:val="00D17F16"/>
    <w:rsid w:val="00D211E2"/>
    <w:rsid w:val="00D21A3F"/>
    <w:rsid w:val="00D2511E"/>
    <w:rsid w:val="00D27217"/>
    <w:rsid w:val="00D300AC"/>
    <w:rsid w:val="00D31067"/>
    <w:rsid w:val="00D325BF"/>
    <w:rsid w:val="00D34A8C"/>
    <w:rsid w:val="00D359CC"/>
    <w:rsid w:val="00D36EFA"/>
    <w:rsid w:val="00D40026"/>
    <w:rsid w:val="00D434E7"/>
    <w:rsid w:val="00D44F18"/>
    <w:rsid w:val="00D45DE7"/>
    <w:rsid w:val="00D51250"/>
    <w:rsid w:val="00D536F0"/>
    <w:rsid w:val="00D5595F"/>
    <w:rsid w:val="00D55BD6"/>
    <w:rsid w:val="00D574B9"/>
    <w:rsid w:val="00D63639"/>
    <w:rsid w:val="00D6521F"/>
    <w:rsid w:val="00D65E05"/>
    <w:rsid w:val="00D66EAA"/>
    <w:rsid w:val="00D66F25"/>
    <w:rsid w:val="00D671D8"/>
    <w:rsid w:val="00D67762"/>
    <w:rsid w:val="00D67C16"/>
    <w:rsid w:val="00D70A51"/>
    <w:rsid w:val="00D7139A"/>
    <w:rsid w:val="00D737C2"/>
    <w:rsid w:val="00D73885"/>
    <w:rsid w:val="00D76997"/>
    <w:rsid w:val="00D77201"/>
    <w:rsid w:val="00D82D92"/>
    <w:rsid w:val="00D84EB0"/>
    <w:rsid w:val="00D87229"/>
    <w:rsid w:val="00D9210E"/>
    <w:rsid w:val="00D925CC"/>
    <w:rsid w:val="00D94808"/>
    <w:rsid w:val="00D96C2B"/>
    <w:rsid w:val="00DA0782"/>
    <w:rsid w:val="00DA0B54"/>
    <w:rsid w:val="00DA2D18"/>
    <w:rsid w:val="00DA5542"/>
    <w:rsid w:val="00DB1497"/>
    <w:rsid w:val="00DB3ED4"/>
    <w:rsid w:val="00DB5237"/>
    <w:rsid w:val="00DB546B"/>
    <w:rsid w:val="00DB61A0"/>
    <w:rsid w:val="00DC3EA6"/>
    <w:rsid w:val="00DC6ABD"/>
    <w:rsid w:val="00DC7EF3"/>
    <w:rsid w:val="00DD6FC3"/>
    <w:rsid w:val="00DD6FCF"/>
    <w:rsid w:val="00DD7598"/>
    <w:rsid w:val="00DE0511"/>
    <w:rsid w:val="00DE0F91"/>
    <w:rsid w:val="00DE398C"/>
    <w:rsid w:val="00DF008A"/>
    <w:rsid w:val="00DF1A32"/>
    <w:rsid w:val="00DF226D"/>
    <w:rsid w:val="00DF4599"/>
    <w:rsid w:val="00E01837"/>
    <w:rsid w:val="00E033B0"/>
    <w:rsid w:val="00E04946"/>
    <w:rsid w:val="00E1700A"/>
    <w:rsid w:val="00E17511"/>
    <w:rsid w:val="00E206EF"/>
    <w:rsid w:val="00E256A6"/>
    <w:rsid w:val="00E26C06"/>
    <w:rsid w:val="00E30056"/>
    <w:rsid w:val="00E30081"/>
    <w:rsid w:val="00E3498C"/>
    <w:rsid w:val="00E37A8E"/>
    <w:rsid w:val="00E425E0"/>
    <w:rsid w:val="00E4299D"/>
    <w:rsid w:val="00E43B8D"/>
    <w:rsid w:val="00E44F1F"/>
    <w:rsid w:val="00E46DCA"/>
    <w:rsid w:val="00E51F76"/>
    <w:rsid w:val="00E53130"/>
    <w:rsid w:val="00E56E25"/>
    <w:rsid w:val="00E603C1"/>
    <w:rsid w:val="00E61BBC"/>
    <w:rsid w:val="00E61BE5"/>
    <w:rsid w:val="00E657AD"/>
    <w:rsid w:val="00E6602F"/>
    <w:rsid w:val="00E72899"/>
    <w:rsid w:val="00E77DF7"/>
    <w:rsid w:val="00E825B0"/>
    <w:rsid w:val="00E8568E"/>
    <w:rsid w:val="00E856EE"/>
    <w:rsid w:val="00E85AE4"/>
    <w:rsid w:val="00E87D1B"/>
    <w:rsid w:val="00E90D17"/>
    <w:rsid w:val="00E92047"/>
    <w:rsid w:val="00E92B1E"/>
    <w:rsid w:val="00E93797"/>
    <w:rsid w:val="00E9464E"/>
    <w:rsid w:val="00E97EA0"/>
    <w:rsid w:val="00EA1AF1"/>
    <w:rsid w:val="00EA3E2F"/>
    <w:rsid w:val="00EB0066"/>
    <w:rsid w:val="00EB0ACB"/>
    <w:rsid w:val="00EB2FB5"/>
    <w:rsid w:val="00EB48E7"/>
    <w:rsid w:val="00EB4BB5"/>
    <w:rsid w:val="00EB6A9C"/>
    <w:rsid w:val="00EB77C9"/>
    <w:rsid w:val="00EB7B24"/>
    <w:rsid w:val="00EC1395"/>
    <w:rsid w:val="00EC4445"/>
    <w:rsid w:val="00EC4E99"/>
    <w:rsid w:val="00EC55C9"/>
    <w:rsid w:val="00EC60B1"/>
    <w:rsid w:val="00ED0642"/>
    <w:rsid w:val="00ED081E"/>
    <w:rsid w:val="00ED1C94"/>
    <w:rsid w:val="00ED5474"/>
    <w:rsid w:val="00ED7BE9"/>
    <w:rsid w:val="00EE0D69"/>
    <w:rsid w:val="00EE287A"/>
    <w:rsid w:val="00EE4C0C"/>
    <w:rsid w:val="00EE72CB"/>
    <w:rsid w:val="00EF0A5C"/>
    <w:rsid w:val="00EF2F72"/>
    <w:rsid w:val="00EF4821"/>
    <w:rsid w:val="00EF573C"/>
    <w:rsid w:val="00F01216"/>
    <w:rsid w:val="00F01D33"/>
    <w:rsid w:val="00F03C01"/>
    <w:rsid w:val="00F06D4F"/>
    <w:rsid w:val="00F10AD7"/>
    <w:rsid w:val="00F10F72"/>
    <w:rsid w:val="00F119F1"/>
    <w:rsid w:val="00F15C81"/>
    <w:rsid w:val="00F22507"/>
    <w:rsid w:val="00F22CA7"/>
    <w:rsid w:val="00F254C9"/>
    <w:rsid w:val="00F305CA"/>
    <w:rsid w:val="00F34D99"/>
    <w:rsid w:val="00F3554C"/>
    <w:rsid w:val="00F37C1C"/>
    <w:rsid w:val="00F413FF"/>
    <w:rsid w:val="00F4457E"/>
    <w:rsid w:val="00F464F2"/>
    <w:rsid w:val="00F52C23"/>
    <w:rsid w:val="00F55CFA"/>
    <w:rsid w:val="00F56E32"/>
    <w:rsid w:val="00F57B3A"/>
    <w:rsid w:val="00F57C1D"/>
    <w:rsid w:val="00F639F8"/>
    <w:rsid w:val="00F6420C"/>
    <w:rsid w:val="00F665B3"/>
    <w:rsid w:val="00F7204D"/>
    <w:rsid w:val="00F727AC"/>
    <w:rsid w:val="00F744C9"/>
    <w:rsid w:val="00F75ED0"/>
    <w:rsid w:val="00F83C33"/>
    <w:rsid w:val="00F87E15"/>
    <w:rsid w:val="00F9086C"/>
    <w:rsid w:val="00F90FC3"/>
    <w:rsid w:val="00F91095"/>
    <w:rsid w:val="00F91794"/>
    <w:rsid w:val="00F92451"/>
    <w:rsid w:val="00F93141"/>
    <w:rsid w:val="00F93BC8"/>
    <w:rsid w:val="00F949AC"/>
    <w:rsid w:val="00FA0A0E"/>
    <w:rsid w:val="00FA59C7"/>
    <w:rsid w:val="00FB04B5"/>
    <w:rsid w:val="00FB0BAA"/>
    <w:rsid w:val="00FB6400"/>
    <w:rsid w:val="00FB6A1F"/>
    <w:rsid w:val="00FC03E7"/>
    <w:rsid w:val="00FC15F1"/>
    <w:rsid w:val="00FC38D0"/>
    <w:rsid w:val="00FC47A8"/>
    <w:rsid w:val="00FD0E35"/>
    <w:rsid w:val="00FD41BD"/>
    <w:rsid w:val="00FD7C84"/>
    <w:rsid w:val="00FE010E"/>
    <w:rsid w:val="00FE1605"/>
    <w:rsid w:val="00FE178D"/>
    <w:rsid w:val="00FE1ED2"/>
    <w:rsid w:val="00FE45D1"/>
    <w:rsid w:val="00FF064A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DA78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16"/>
    <w:pPr>
      <w:suppressAutoHyphens/>
    </w:pPr>
    <w:rPr>
      <w:sz w:val="24"/>
      <w:szCs w:val="24"/>
      <w:lang w:eastAsia="ar-SA"/>
    </w:rPr>
  </w:style>
  <w:style w:type="paragraph" w:styleId="Heading5">
    <w:name w:val="heading 5"/>
    <w:basedOn w:val="Normal"/>
    <w:next w:val="Normal"/>
    <w:qFormat/>
    <w:rsid w:val="00520016"/>
    <w:pPr>
      <w:keepNext/>
      <w:tabs>
        <w:tab w:val="num" w:pos="0"/>
      </w:tabs>
      <w:outlineLvl w:val="4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E30081"/>
    <w:pPr>
      <w:spacing w:before="240" w:after="60"/>
      <w:outlineLvl w:val="6"/>
    </w:pPr>
    <w:rPr>
      <w:rFonts w:ascii="Calibri" w:hAnsi="Calibri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sid w:val="00520016"/>
    <w:rPr>
      <w:rFonts w:ascii="Wingdings" w:hAnsi="Wingdings"/>
    </w:rPr>
  </w:style>
  <w:style w:type="character" w:customStyle="1" w:styleId="WW8Num8z1">
    <w:name w:val="WW8Num8z1"/>
    <w:rsid w:val="00520016"/>
    <w:rPr>
      <w:rFonts w:ascii="Courier New" w:hAnsi="Courier New" w:cs="Courier New"/>
    </w:rPr>
  </w:style>
  <w:style w:type="character" w:customStyle="1" w:styleId="WW8Num8z3">
    <w:name w:val="WW8Num8z3"/>
    <w:rsid w:val="00520016"/>
    <w:rPr>
      <w:rFonts w:ascii="Symbol" w:hAnsi="Symbol"/>
    </w:rPr>
  </w:style>
  <w:style w:type="character" w:customStyle="1" w:styleId="WW8Num9z0">
    <w:name w:val="WW8Num9z0"/>
    <w:rsid w:val="00520016"/>
    <w:rPr>
      <w:rFonts w:ascii="Wingdings" w:hAnsi="Wingdings"/>
    </w:rPr>
  </w:style>
  <w:style w:type="character" w:customStyle="1" w:styleId="WW8Num9z1">
    <w:name w:val="WW8Num9z1"/>
    <w:rsid w:val="00520016"/>
    <w:rPr>
      <w:rFonts w:ascii="Courier New" w:hAnsi="Courier New" w:cs="Courier New"/>
    </w:rPr>
  </w:style>
  <w:style w:type="character" w:customStyle="1" w:styleId="WW8Num9z3">
    <w:name w:val="WW8Num9z3"/>
    <w:rsid w:val="00520016"/>
    <w:rPr>
      <w:rFonts w:ascii="Symbol" w:hAnsi="Symbol"/>
    </w:rPr>
  </w:style>
  <w:style w:type="character" w:customStyle="1" w:styleId="WW8Num10z0">
    <w:name w:val="WW8Num10z0"/>
    <w:rsid w:val="00520016"/>
    <w:rPr>
      <w:rFonts w:ascii="Wingdings" w:hAnsi="Wingdings"/>
      <w:sz w:val="16"/>
      <w:szCs w:val="16"/>
    </w:rPr>
  </w:style>
  <w:style w:type="character" w:customStyle="1" w:styleId="WW8Num10z1">
    <w:name w:val="WW8Num10z1"/>
    <w:rsid w:val="00520016"/>
    <w:rPr>
      <w:rFonts w:ascii="Courier New" w:hAnsi="Courier New" w:cs="Courier New"/>
    </w:rPr>
  </w:style>
  <w:style w:type="character" w:customStyle="1" w:styleId="WW8Num10z2">
    <w:name w:val="WW8Num10z2"/>
    <w:rsid w:val="00520016"/>
    <w:rPr>
      <w:rFonts w:ascii="Wingdings" w:hAnsi="Wingdings"/>
    </w:rPr>
  </w:style>
  <w:style w:type="character" w:customStyle="1" w:styleId="WW8Num10z3">
    <w:name w:val="WW8Num10z3"/>
    <w:rsid w:val="00520016"/>
    <w:rPr>
      <w:rFonts w:ascii="Symbol" w:hAnsi="Symbol"/>
    </w:rPr>
  </w:style>
  <w:style w:type="character" w:customStyle="1" w:styleId="WW8Num12z0">
    <w:name w:val="WW8Num12z0"/>
    <w:rsid w:val="00520016"/>
    <w:rPr>
      <w:rFonts w:ascii="Wingdings" w:hAnsi="Wingdings"/>
    </w:rPr>
  </w:style>
  <w:style w:type="character" w:customStyle="1" w:styleId="WW8Num12z1">
    <w:name w:val="WW8Num12z1"/>
    <w:rsid w:val="00520016"/>
    <w:rPr>
      <w:rFonts w:ascii="Courier New" w:hAnsi="Courier New" w:cs="Courier New"/>
    </w:rPr>
  </w:style>
  <w:style w:type="character" w:customStyle="1" w:styleId="WW8Num12z3">
    <w:name w:val="WW8Num12z3"/>
    <w:rsid w:val="00520016"/>
    <w:rPr>
      <w:rFonts w:ascii="Symbol" w:hAnsi="Symbol"/>
    </w:rPr>
  </w:style>
  <w:style w:type="character" w:customStyle="1" w:styleId="WW8Num13z0">
    <w:name w:val="WW8Num13z0"/>
    <w:rsid w:val="00520016"/>
    <w:rPr>
      <w:rFonts w:ascii="Wingdings" w:hAnsi="Wingdings"/>
      <w:sz w:val="16"/>
      <w:szCs w:val="16"/>
    </w:rPr>
  </w:style>
  <w:style w:type="character" w:customStyle="1" w:styleId="WW8Num13z1">
    <w:name w:val="WW8Num13z1"/>
    <w:rsid w:val="00520016"/>
    <w:rPr>
      <w:rFonts w:ascii="Courier New" w:hAnsi="Courier New" w:cs="Courier New"/>
    </w:rPr>
  </w:style>
  <w:style w:type="character" w:customStyle="1" w:styleId="WW8Num13z2">
    <w:name w:val="WW8Num13z2"/>
    <w:rsid w:val="00520016"/>
    <w:rPr>
      <w:rFonts w:ascii="Wingdings" w:hAnsi="Wingdings"/>
    </w:rPr>
  </w:style>
  <w:style w:type="character" w:customStyle="1" w:styleId="WW8Num13z3">
    <w:name w:val="WW8Num13z3"/>
    <w:rsid w:val="00520016"/>
    <w:rPr>
      <w:rFonts w:ascii="Symbol" w:hAnsi="Symbol"/>
    </w:rPr>
  </w:style>
  <w:style w:type="character" w:customStyle="1" w:styleId="WW8Num15z1">
    <w:name w:val="WW8Num15z1"/>
    <w:rsid w:val="00520016"/>
    <w:rPr>
      <w:rFonts w:ascii="Symbol" w:eastAsia="Times New Roman" w:hAnsi="Symbol" w:cs="Tahoma"/>
    </w:rPr>
  </w:style>
  <w:style w:type="character" w:customStyle="1" w:styleId="WW8Num16z0">
    <w:name w:val="WW8Num16z0"/>
    <w:rsid w:val="00520016"/>
    <w:rPr>
      <w:lang w:val="it-IT"/>
    </w:rPr>
  </w:style>
  <w:style w:type="character" w:customStyle="1" w:styleId="WW8Num17z0">
    <w:name w:val="WW8Num17z0"/>
    <w:rsid w:val="00520016"/>
    <w:rPr>
      <w:rFonts w:ascii="Wingdings" w:hAnsi="Wingdings"/>
    </w:rPr>
  </w:style>
  <w:style w:type="character" w:customStyle="1" w:styleId="WW8Num17z1">
    <w:name w:val="WW8Num17z1"/>
    <w:rsid w:val="00520016"/>
    <w:rPr>
      <w:rFonts w:ascii="Courier New" w:hAnsi="Courier New" w:cs="Courier New"/>
    </w:rPr>
  </w:style>
  <w:style w:type="character" w:customStyle="1" w:styleId="WW8Num17z3">
    <w:name w:val="WW8Num17z3"/>
    <w:rsid w:val="00520016"/>
    <w:rPr>
      <w:rFonts w:ascii="Symbol" w:hAnsi="Symbol"/>
    </w:rPr>
  </w:style>
  <w:style w:type="character" w:customStyle="1" w:styleId="WW8Num18z0">
    <w:name w:val="WW8Num18z0"/>
    <w:rsid w:val="00520016"/>
    <w:rPr>
      <w:rFonts w:ascii="Wingdings" w:hAnsi="Wingdings"/>
      <w:sz w:val="16"/>
      <w:szCs w:val="16"/>
    </w:rPr>
  </w:style>
  <w:style w:type="character" w:customStyle="1" w:styleId="WW8Num18z1">
    <w:name w:val="WW8Num18z1"/>
    <w:rsid w:val="00520016"/>
    <w:rPr>
      <w:rFonts w:ascii="Courier New" w:hAnsi="Courier New" w:cs="Courier New"/>
    </w:rPr>
  </w:style>
  <w:style w:type="character" w:customStyle="1" w:styleId="WW8Num18z2">
    <w:name w:val="WW8Num18z2"/>
    <w:rsid w:val="00520016"/>
    <w:rPr>
      <w:rFonts w:ascii="Wingdings" w:hAnsi="Wingdings"/>
    </w:rPr>
  </w:style>
  <w:style w:type="character" w:customStyle="1" w:styleId="WW8Num18z3">
    <w:name w:val="WW8Num18z3"/>
    <w:rsid w:val="00520016"/>
    <w:rPr>
      <w:rFonts w:ascii="Symbol" w:hAnsi="Symbol"/>
    </w:rPr>
  </w:style>
  <w:style w:type="character" w:customStyle="1" w:styleId="WW8Num19z0">
    <w:name w:val="WW8Num19z0"/>
    <w:rsid w:val="00520016"/>
    <w:rPr>
      <w:rFonts w:ascii="Wingdings" w:hAnsi="Wingdings"/>
      <w:sz w:val="16"/>
      <w:szCs w:val="16"/>
    </w:rPr>
  </w:style>
  <w:style w:type="character" w:customStyle="1" w:styleId="WW8Num19z1">
    <w:name w:val="WW8Num19z1"/>
    <w:rsid w:val="00520016"/>
    <w:rPr>
      <w:rFonts w:ascii="Courier New" w:hAnsi="Courier New" w:cs="Courier New"/>
    </w:rPr>
  </w:style>
  <w:style w:type="character" w:customStyle="1" w:styleId="WW8Num19z2">
    <w:name w:val="WW8Num19z2"/>
    <w:rsid w:val="00520016"/>
    <w:rPr>
      <w:rFonts w:ascii="Wingdings" w:hAnsi="Wingdings"/>
    </w:rPr>
  </w:style>
  <w:style w:type="character" w:customStyle="1" w:styleId="WW8Num19z3">
    <w:name w:val="WW8Num19z3"/>
    <w:rsid w:val="00520016"/>
    <w:rPr>
      <w:rFonts w:ascii="Symbol" w:hAnsi="Symbol"/>
    </w:rPr>
  </w:style>
  <w:style w:type="character" w:customStyle="1" w:styleId="WW8Num20z0">
    <w:name w:val="WW8Num20z0"/>
    <w:rsid w:val="00520016"/>
    <w:rPr>
      <w:rFonts w:ascii="Wingdings" w:hAnsi="Wingdings"/>
    </w:rPr>
  </w:style>
  <w:style w:type="character" w:customStyle="1" w:styleId="WW8Num20z1">
    <w:name w:val="WW8Num20z1"/>
    <w:rsid w:val="00520016"/>
    <w:rPr>
      <w:rFonts w:ascii="Courier New" w:hAnsi="Courier New" w:cs="Courier New"/>
    </w:rPr>
  </w:style>
  <w:style w:type="character" w:customStyle="1" w:styleId="WW8Num20z3">
    <w:name w:val="WW8Num20z3"/>
    <w:rsid w:val="00520016"/>
    <w:rPr>
      <w:rFonts w:ascii="Symbol" w:hAnsi="Symbol"/>
    </w:rPr>
  </w:style>
  <w:style w:type="character" w:customStyle="1" w:styleId="WW8Num21z0">
    <w:name w:val="WW8Num21z0"/>
    <w:rsid w:val="00520016"/>
    <w:rPr>
      <w:lang w:val="it-IT"/>
    </w:rPr>
  </w:style>
  <w:style w:type="character" w:customStyle="1" w:styleId="WW8Num22z0">
    <w:name w:val="WW8Num22z0"/>
    <w:rsid w:val="00520016"/>
    <w:rPr>
      <w:rFonts w:ascii="Wingdings" w:hAnsi="Wingdings"/>
    </w:rPr>
  </w:style>
  <w:style w:type="character" w:customStyle="1" w:styleId="WW8Num22z1">
    <w:name w:val="WW8Num22z1"/>
    <w:rsid w:val="00520016"/>
    <w:rPr>
      <w:rFonts w:ascii="Courier New" w:hAnsi="Courier New" w:cs="Courier New"/>
    </w:rPr>
  </w:style>
  <w:style w:type="character" w:customStyle="1" w:styleId="WW8Num22z3">
    <w:name w:val="WW8Num22z3"/>
    <w:rsid w:val="00520016"/>
    <w:rPr>
      <w:rFonts w:ascii="Symbol" w:hAnsi="Symbol"/>
    </w:rPr>
  </w:style>
  <w:style w:type="character" w:customStyle="1" w:styleId="WW8Num24z0">
    <w:name w:val="WW8Num24z0"/>
    <w:rsid w:val="00520016"/>
    <w:rPr>
      <w:rFonts w:ascii="Trebuchet MS" w:eastAsia="Times New Roman" w:hAnsi="Trebuchet MS" w:cs="Times New Roman"/>
    </w:rPr>
  </w:style>
  <w:style w:type="character" w:customStyle="1" w:styleId="WW8Num25z0">
    <w:name w:val="WW8Num25z0"/>
    <w:rsid w:val="00520016"/>
    <w:rPr>
      <w:rFonts w:ascii="Wingdings" w:hAnsi="Wingdings"/>
    </w:rPr>
  </w:style>
  <w:style w:type="character" w:customStyle="1" w:styleId="WW8Num25z1">
    <w:name w:val="WW8Num25z1"/>
    <w:rsid w:val="00520016"/>
    <w:rPr>
      <w:rFonts w:ascii="Courier New" w:hAnsi="Courier New" w:cs="Courier New"/>
    </w:rPr>
  </w:style>
  <w:style w:type="character" w:customStyle="1" w:styleId="WW8Num25z3">
    <w:name w:val="WW8Num25z3"/>
    <w:rsid w:val="00520016"/>
    <w:rPr>
      <w:rFonts w:ascii="Symbol" w:hAnsi="Symbol"/>
    </w:rPr>
  </w:style>
  <w:style w:type="character" w:customStyle="1" w:styleId="WW8Num26z0">
    <w:name w:val="WW8Num26z0"/>
    <w:rsid w:val="00520016"/>
    <w:rPr>
      <w:rFonts w:ascii="Wingdings" w:hAnsi="Wingdings"/>
      <w:sz w:val="16"/>
      <w:szCs w:val="16"/>
    </w:rPr>
  </w:style>
  <w:style w:type="character" w:customStyle="1" w:styleId="WW8Num26z1">
    <w:name w:val="WW8Num26z1"/>
    <w:rsid w:val="00520016"/>
    <w:rPr>
      <w:rFonts w:ascii="Courier New" w:hAnsi="Courier New" w:cs="Courier New"/>
    </w:rPr>
  </w:style>
  <w:style w:type="character" w:customStyle="1" w:styleId="WW8Num26z2">
    <w:name w:val="WW8Num26z2"/>
    <w:rsid w:val="00520016"/>
    <w:rPr>
      <w:rFonts w:ascii="Wingdings" w:hAnsi="Wingdings"/>
    </w:rPr>
  </w:style>
  <w:style w:type="character" w:customStyle="1" w:styleId="WW8Num26z3">
    <w:name w:val="WW8Num26z3"/>
    <w:rsid w:val="00520016"/>
    <w:rPr>
      <w:rFonts w:ascii="Symbol" w:hAnsi="Symbol"/>
    </w:rPr>
  </w:style>
  <w:style w:type="character" w:customStyle="1" w:styleId="WW8Num27z0">
    <w:name w:val="WW8Num27z0"/>
    <w:rsid w:val="00520016"/>
    <w:rPr>
      <w:sz w:val="18"/>
      <w:szCs w:val="18"/>
    </w:rPr>
  </w:style>
  <w:style w:type="character" w:customStyle="1" w:styleId="WW8Num30z0">
    <w:name w:val="WW8Num30z0"/>
    <w:rsid w:val="00520016"/>
    <w:rPr>
      <w:rFonts w:ascii="Wingdings" w:hAnsi="Wingdings"/>
    </w:rPr>
  </w:style>
  <w:style w:type="character" w:customStyle="1" w:styleId="WW8Num30z1">
    <w:name w:val="WW8Num30z1"/>
    <w:rsid w:val="00520016"/>
    <w:rPr>
      <w:rFonts w:ascii="Courier New" w:hAnsi="Courier New" w:cs="Courier New"/>
    </w:rPr>
  </w:style>
  <w:style w:type="character" w:customStyle="1" w:styleId="WW8Num30z3">
    <w:name w:val="WW8Num30z3"/>
    <w:rsid w:val="00520016"/>
    <w:rPr>
      <w:rFonts w:ascii="Symbol" w:hAnsi="Symbol"/>
    </w:rPr>
  </w:style>
  <w:style w:type="character" w:customStyle="1" w:styleId="WW8Num33z0">
    <w:name w:val="WW8Num33z0"/>
    <w:rsid w:val="00520016"/>
    <w:rPr>
      <w:rFonts w:ascii="Wingdings" w:hAnsi="Wingdings"/>
      <w:sz w:val="16"/>
      <w:szCs w:val="16"/>
    </w:rPr>
  </w:style>
  <w:style w:type="character" w:customStyle="1" w:styleId="WW8Num33z1">
    <w:name w:val="WW8Num33z1"/>
    <w:rsid w:val="00520016"/>
    <w:rPr>
      <w:rFonts w:ascii="Courier New" w:hAnsi="Courier New" w:cs="Courier New"/>
    </w:rPr>
  </w:style>
  <w:style w:type="character" w:customStyle="1" w:styleId="WW8Num33z2">
    <w:name w:val="WW8Num33z2"/>
    <w:rsid w:val="00520016"/>
    <w:rPr>
      <w:rFonts w:ascii="Wingdings" w:hAnsi="Wingdings"/>
    </w:rPr>
  </w:style>
  <w:style w:type="character" w:customStyle="1" w:styleId="WW8Num33z3">
    <w:name w:val="WW8Num33z3"/>
    <w:rsid w:val="00520016"/>
    <w:rPr>
      <w:rFonts w:ascii="Symbol" w:hAnsi="Symbol"/>
    </w:rPr>
  </w:style>
  <w:style w:type="character" w:customStyle="1" w:styleId="WW8Num34z0">
    <w:name w:val="WW8Num34z0"/>
    <w:rsid w:val="00520016"/>
    <w:rPr>
      <w:rFonts w:ascii="Wingdings" w:hAnsi="Wingdings"/>
      <w:sz w:val="16"/>
      <w:szCs w:val="16"/>
    </w:rPr>
  </w:style>
  <w:style w:type="character" w:customStyle="1" w:styleId="WW8Num34z1">
    <w:name w:val="WW8Num34z1"/>
    <w:rsid w:val="00520016"/>
    <w:rPr>
      <w:rFonts w:ascii="Courier New" w:hAnsi="Courier New" w:cs="Courier New"/>
    </w:rPr>
  </w:style>
  <w:style w:type="character" w:customStyle="1" w:styleId="WW8Num34z2">
    <w:name w:val="WW8Num34z2"/>
    <w:rsid w:val="00520016"/>
    <w:rPr>
      <w:rFonts w:ascii="Wingdings" w:hAnsi="Wingdings"/>
    </w:rPr>
  </w:style>
  <w:style w:type="character" w:customStyle="1" w:styleId="WW8Num34z3">
    <w:name w:val="WW8Num34z3"/>
    <w:rsid w:val="00520016"/>
    <w:rPr>
      <w:rFonts w:ascii="Symbol" w:hAnsi="Symbol"/>
    </w:rPr>
  </w:style>
  <w:style w:type="paragraph" w:customStyle="1" w:styleId="Heading">
    <w:name w:val="Heading"/>
    <w:basedOn w:val="Normal"/>
    <w:next w:val="BodyText"/>
    <w:rsid w:val="0052001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20016"/>
    <w:pPr>
      <w:jc w:val="both"/>
    </w:pPr>
    <w:rPr>
      <w:rFonts w:ascii="Tahoma" w:hAnsi="Tahoma" w:cs="Tahoma"/>
    </w:rPr>
  </w:style>
  <w:style w:type="paragraph" w:styleId="List">
    <w:name w:val="List"/>
    <w:basedOn w:val="BodyText"/>
    <w:semiHidden/>
    <w:rsid w:val="00520016"/>
  </w:style>
  <w:style w:type="paragraph" w:styleId="Caption">
    <w:name w:val="caption"/>
    <w:basedOn w:val="Normal"/>
    <w:qFormat/>
    <w:rsid w:val="005200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20016"/>
    <w:pPr>
      <w:suppressLineNumbers/>
    </w:pPr>
    <w:rPr>
      <w:rFonts w:cs="Tahoma"/>
    </w:rPr>
  </w:style>
  <w:style w:type="paragraph" w:styleId="BodyTextIndent2">
    <w:name w:val="Body Text Indent 2"/>
    <w:basedOn w:val="Normal"/>
    <w:rsid w:val="00520016"/>
    <w:pPr>
      <w:spacing w:after="120" w:line="480" w:lineRule="auto"/>
      <w:ind w:left="283"/>
    </w:pPr>
  </w:style>
  <w:style w:type="paragraph" w:styleId="Header">
    <w:name w:val="header"/>
    <w:basedOn w:val="Normal"/>
    <w:semiHidden/>
    <w:rsid w:val="005200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20016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520016"/>
    <w:pPr>
      <w:suppressAutoHyphens w:val="0"/>
      <w:spacing w:after="120"/>
      <w:ind w:left="283"/>
    </w:pPr>
    <w:rPr>
      <w:rFonts w:ascii="Arial" w:hAnsi="Arial"/>
      <w:sz w:val="16"/>
      <w:szCs w:val="16"/>
    </w:rPr>
  </w:style>
  <w:style w:type="paragraph" w:styleId="Title">
    <w:name w:val="Title"/>
    <w:basedOn w:val="Normal"/>
    <w:next w:val="Subtitle"/>
    <w:qFormat/>
    <w:rsid w:val="00520016"/>
    <w:pPr>
      <w:suppressAutoHyphens w:val="0"/>
      <w:spacing w:line="360" w:lineRule="auto"/>
      <w:jc w:val="center"/>
    </w:pPr>
    <w:rPr>
      <w:rFonts w:ascii="Tahoma" w:hAnsi="Tahoma" w:cs="Tahoma"/>
      <w:b/>
      <w:bCs/>
      <w:sz w:val="22"/>
    </w:rPr>
  </w:style>
  <w:style w:type="paragraph" w:styleId="Subtitle">
    <w:name w:val="Subtitle"/>
    <w:basedOn w:val="Heading"/>
    <w:next w:val="BodyText"/>
    <w:qFormat/>
    <w:rsid w:val="00520016"/>
    <w:pPr>
      <w:jc w:val="center"/>
    </w:pPr>
    <w:rPr>
      <w:i/>
      <w:iCs/>
    </w:rPr>
  </w:style>
  <w:style w:type="paragraph" w:customStyle="1" w:styleId="Framecontents">
    <w:name w:val="Frame contents"/>
    <w:basedOn w:val="BodyText"/>
    <w:rsid w:val="00520016"/>
  </w:style>
  <w:style w:type="paragraph" w:customStyle="1" w:styleId="TableContents">
    <w:name w:val="Table Contents"/>
    <w:basedOn w:val="Normal"/>
    <w:rsid w:val="00520016"/>
    <w:pPr>
      <w:suppressLineNumbers/>
    </w:pPr>
  </w:style>
  <w:style w:type="paragraph" w:customStyle="1" w:styleId="TableHeading">
    <w:name w:val="Table Heading"/>
    <w:basedOn w:val="TableContents"/>
    <w:rsid w:val="00520016"/>
    <w:pPr>
      <w:jc w:val="center"/>
    </w:pPr>
    <w:rPr>
      <w:b/>
      <w:bCs/>
    </w:rPr>
  </w:style>
  <w:style w:type="paragraph" w:customStyle="1" w:styleId="UraianPengantardkk">
    <w:name w:val="Uraian Pengantar dkk"/>
    <w:basedOn w:val="Normal"/>
    <w:qFormat/>
    <w:rsid w:val="00B26EA9"/>
    <w:pPr>
      <w:suppressAutoHyphens w:val="0"/>
      <w:autoSpaceDE w:val="0"/>
      <w:autoSpaceDN w:val="0"/>
      <w:adjustRightInd w:val="0"/>
      <w:ind w:left="142"/>
      <w:jc w:val="both"/>
    </w:pPr>
    <w:rPr>
      <w:rFonts w:ascii="Arial" w:eastAsia="Calibri" w:hAnsi="Arial" w:cs="Arial"/>
      <w:color w:val="333333"/>
      <w:sz w:val="22"/>
      <w:lang w:val="is-IS" w:eastAsia="en-US"/>
    </w:rPr>
  </w:style>
  <w:style w:type="paragraph" w:customStyle="1" w:styleId="SaranPengemb-PoinKeterangan">
    <w:name w:val="Saran Pengemb-Poin Keterangan"/>
    <w:basedOn w:val="Normal"/>
    <w:qFormat/>
    <w:rsid w:val="00B26EA9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eastAsia="Calibri" w:hAnsi="Arial" w:cs="Tahoma"/>
      <w:sz w:val="22"/>
      <w:szCs w:val="22"/>
      <w:lang w:val="id-ID" w:eastAsia="en-US"/>
    </w:rPr>
  </w:style>
  <w:style w:type="character" w:styleId="PageNumber">
    <w:name w:val="page number"/>
    <w:basedOn w:val="DefaultParagraphFont"/>
    <w:rsid w:val="00B26EA9"/>
  </w:style>
  <w:style w:type="paragraph" w:customStyle="1" w:styleId="Pengantardkk">
    <w:name w:val="Pengantar dkk"/>
    <w:basedOn w:val="Normal"/>
    <w:qFormat/>
    <w:rsid w:val="007A2F27"/>
    <w:pPr>
      <w:suppressAutoHyphens w:val="0"/>
      <w:ind w:left="142"/>
    </w:pPr>
    <w:rPr>
      <w:rFonts w:ascii="Arial" w:eastAsia="Calibri" w:hAnsi="Arial" w:cs="Arial"/>
      <w:b/>
      <w:color w:val="17365D"/>
      <w:szCs w:val="22"/>
      <w:lang w:val="is-IS" w:eastAsia="en-US"/>
    </w:rPr>
  </w:style>
  <w:style w:type="character" w:customStyle="1" w:styleId="Heading7Char">
    <w:name w:val="Heading 7 Char"/>
    <w:link w:val="Heading7"/>
    <w:uiPriority w:val="9"/>
    <w:semiHidden/>
    <w:rsid w:val="00E30081"/>
    <w:rPr>
      <w:rFonts w:ascii="Calibri" w:eastAsia="Times New Roman" w:hAnsi="Calibri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E30081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rsid w:val="00E30081"/>
    <w:rPr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rsid w:val="0069145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91457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3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16"/>
    <w:pPr>
      <w:suppressAutoHyphens/>
    </w:pPr>
    <w:rPr>
      <w:sz w:val="24"/>
      <w:szCs w:val="24"/>
      <w:lang w:eastAsia="ar-SA"/>
    </w:rPr>
  </w:style>
  <w:style w:type="paragraph" w:styleId="Heading5">
    <w:name w:val="heading 5"/>
    <w:basedOn w:val="Normal"/>
    <w:next w:val="Normal"/>
    <w:qFormat/>
    <w:rsid w:val="00520016"/>
    <w:pPr>
      <w:keepNext/>
      <w:tabs>
        <w:tab w:val="num" w:pos="0"/>
      </w:tabs>
      <w:outlineLvl w:val="4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E30081"/>
    <w:pPr>
      <w:spacing w:before="240" w:after="60"/>
      <w:outlineLvl w:val="6"/>
    </w:pPr>
    <w:rPr>
      <w:rFonts w:ascii="Calibri" w:hAnsi="Calibri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sid w:val="00520016"/>
    <w:rPr>
      <w:rFonts w:ascii="Wingdings" w:hAnsi="Wingdings"/>
    </w:rPr>
  </w:style>
  <w:style w:type="character" w:customStyle="1" w:styleId="WW8Num8z1">
    <w:name w:val="WW8Num8z1"/>
    <w:rsid w:val="00520016"/>
    <w:rPr>
      <w:rFonts w:ascii="Courier New" w:hAnsi="Courier New" w:cs="Courier New"/>
    </w:rPr>
  </w:style>
  <w:style w:type="character" w:customStyle="1" w:styleId="WW8Num8z3">
    <w:name w:val="WW8Num8z3"/>
    <w:rsid w:val="00520016"/>
    <w:rPr>
      <w:rFonts w:ascii="Symbol" w:hAnsi="Symbol"/>
    </w:rPr>
  </w:style>
  <w:style w:type="character" w:customStyle="1" w:styleId="WW8Num9z0">
    <w:name w:val="WW8Num9z0"/>
    <w:rsid w:val="00520016"/>
    <w:rPr>
      <w:rFonts w:ascii="Wingdings" w:hAnsi="Wingdings"/>
    </w:rPr>
  </w:style>
  <w:style w:type="character" w:customStyle="1" w:styleId="WW8Num9z1">
    <w:name w:val="WW8Num9z1"/>
    <w:rsid w:val="00520016"/>
    <w:rPr>
      <w:rFonts w:ascii="Courier New" w:hAnsi="Courier New" w:cs="Courier New"/>
    </w:rPr>
  </w:style>
  <w:style w:type="character" w:customStyle="1" w:styleId="WW8Num9z3">
    <w:name w:val="WW8Num9z3"/>
    <w:rsid w:val="00520016"/>
    <w:rPr>
      <w:rFonts w:ascii="Symbol" w:hAnsi="Symbol"/>
    </w:rPr>
  </w:style>
  <w:style w:type="character" w:customStyle="1" w:styleId="WW8Num10z0">
    <w:name w:val="WW8Num10z0"/>
    <w:rsid w:val="00520016"/>
    <w:rPr>
      <w:rFonts w:ascii="Wingdings" w:hAnsi="Wingdings"/>
      <w:sz w:val="16"/>
      <w:szCs w:val="16"/>
    </w:rPr>
  </w:style>
  <w:style w:type="character" w:customStyle="1" w:styleId="WW8Num10z1">
    <w:name w:val="WW8Num10z1"/>
    <w:rsid w:val="00520016"/>
    <w:rPr>
      <w:rFonts w:ascii="Courier New" w:hAnsi="Courier New" w:cs="Courier New"/>
    </w:rPr>
  </w:style>
  <w:style w:type="character" w:customStyle="1" w:styleId="WW8Num10z2">
    <w:name w:val="WW8Num10z2"/>
    <w:rsid w:val="00520016"/>
    <w:rPr>
      <w:rFonts w:ascii="Wingdings" w:hAnsi="Wingdings"/>
    </w:rPr>
  </w:style>
  <w:style w:type="character" w:customStyle="1" w:styleId="WW8Num10z3">
    <w:name w:val="WW8Num10z3"/>
    <w:rsid w:val="00520016"/>
    <w:rPr>
      <w:rFonts w:ascii="Symbol" w:hAnsi="Symbol"/>
    </w:rPr>
  </w:style>
  <w:style w:type="character" w:customStyle="1" w:styleId="WW8Num12z0">
    <w:name w:val="WW8Num12z0"/>
    <w:rsid w:val="00520016"/>
    <w:rPr>
      <w:rFonts w:ascii="Wingdings" w:hAnsi="Wingdings"/>
    </w:rPr>
  </w:style>
  <w:style w:type="character" w:customStyle="1" w:styleId="WW8Num12z1">
    <w:name w:val="WW8Num12z1"/>
    <w:rsid w:val="00520016"/>
    <w:rPr>
      <w:rFonts w:ascii="Courier New" w:hAnsi="Courier New" w:cs="Courier New"/>
    </w:rPr>
  </w:style>
  <w:style w:type="character" w:customStyle="1" w:styleId="WW8Num12z3">
    <w:name w:val="WW8Num12z3"/>
    <w:rsid w:val="00520016"/>
    <w:rPr>
      <w:rFonts w:ascii="Symbol" w:hAnsi="Symbol"/>
    </w:rPr>
  </w:style>
  <w:style w:type="character" w:customStyle="1" w:styleId="WW8Num13z0">
    <w:name w:val="WW8Num13z0"/>
    <w:rsid w:val="00520016"/>
    <w:rPr>
      <w:rFonts w:ascii="Wingdings" w:hAnsi="Wingdings"/>
      <w:sz w:val="16"/>
      <w:szCs w:val="16"/>
    </w:rPr>
  </w:style>
  <w:style w:type="character" w:customStyle="1" w:styleId="WW8Num13z1">
    <w:name w:val="WW8Num13z1"/>
    <w:rsid w:val="00520016"/>
    <w:rPr>
      <w:rFonts w:ascii="Courier New" w:hAnsi="Courier New" w:cs="Courier New"/>
    </w:rPr>
  </w:style>
  <w:style w:type="character" w:customStyle="1" w:styleId="WW8Num13z2">
    <w:name w:val="WW8Num13z2"/>
    <w:rsid w:val="00520016"/>
    <w:rPr>
      <w:rFonts w:ascii="Wingdings" w:hAnsi="Wingdings"/>
    </w:rPr>
  </w:style>
  <w:style w:type="character" w:customStyle="1" w:styleId="WW8Num13z3">
    <w:name w:val="WW8Num13z3"/>
    <w:rsid w:val="00520016"/>
    <w:rPr>
      <w:rFonts w:ascii="Symbol" w:hAnsi="Symbol"/>
    </w:rPr>
  </w:style>
  <w:style w:type="character" w:customStyle="1" w:styleId="WW8Num15z1">
    <w:name w:val="WW8Num15z1"/>
    <w:rsid w:val="00520016"/>
    <w:rPr>
      <w:rFonts w:ascii="Symbol" w:eastAsia="Times New Roman" w:hAnsi="Symbol" w:cs="Tahoma"/>
    </w:rPr>
  </w:style>
  <w:style w:type="character" w:customStyle="1" w:styleId="WW8Num16z0">
    <w:name w:val="WW8Num16z0"/>
    <w:rsid w:val="00520016"/>
    <w:rPr>
      <w:lang w:val="it-IT"/>
    </w:rPr>
  </w:style>
  <w:style w:type="character" w:customStyle="1" w:styleId="WW8Num17z0">
    <w:name w:val="WW8Num17z0"/>
    <w:rsid w:val="00520016"/>
    <w:rPr>
      <w:rFonts w:ascii="Wingdings" w:hAnsi="Wingdings"/>
    </w:rPr>
  </w:style>
  <w:style w:type="character" w:customStyle="1" w:styleId="WW8Num17z1">
    <w:name w:val="WW8Num17z1"/>
    <w:rsid w:val="00520016"/>
    <w:rPr>
      <w:rFonts w:ascii="Courier New" w:hAnsi="Courier New" w:cs="Courier New"/>
    </w:rPr>
  </w:style>
  <w:style w:type="character" w:customStyle="1" w:styleId="WW8Num17z3">
    <w:name w:val="WW8Num17z3"/>
    <w:rsid w:val="00520016"/>
    <w:rPr>
      <w:rFonts w:ascii="Symbol" w:hAnsi="Symbol"/>
    </w:rPr>
  </w:style>
  <w:style w:type="character" w:customStyle="1" w:styleId="WW8Num18z0">
    <w:name w:val="WW8Num18z0"/>
    <w:rsid w:val="00520016"/>
    <w:rPr>
      <w:rFonts w:ascii="Wingdings" w:hAnsi="Wingdings"/>
      <w:sz w:val="16"/>
      <w:szCs w:val="16"/>
    </w:rPr>
  </w:style>
  <w:style w:type="character" w:customStyle="1" w:styleId="WW8Num18z1">
    <w:name w:val="WW8Num18z1"/>
    <w:rsid w:val="00520016"/>
    <w:rPr>
      <w:rFonts w:ascii="Courier New" w:hAnsi="Courier New" w:cs="Courier New"/>
    </w:rPr>
  </w:style>
  <w:style w:type="character" w:customStyle="1" w:styleId="WW8Num18z2">
    <w:name w:val="WW8Num18z2"/>
    <w:rsid w:val="00520016"/>
    <w:rPr>
      <w:rFonts w:ascii="Wingdings" w:hAnsi="Wingdings"/>
    </w:rPr>
  </w:style>
  <w:style w:type="character" w:customStyle="1" w:styleId="WW8Num18z3">
    <w:name w:val="WW8Num18z3"/>
    <w:rsid w:val="00520016"/>
    <w:rPr>
      <w:rFonts w:ascii="Symbol" w:hAnsi="Symbol"/>
    </w:rPr>
  </w:style>
  <w:style w:type="character" w:customStyle="1" w:styleId="WW8Num19z0">
    <w:name w:val="WW8Num19z0"/>
    <w:rsid w:val="00520016"/>
    <w:rPr>
      <w:rFonts w:ascii="Wingdings" w:hAnsi="Wingdings"/>
      <w:sz w:val="16"/>
      <w:szCs w:val="16"/>
    </w:rPr>
  </w:style>
  <w:style w:type="character" w:customStyle="1" w:styleId="WW8Num19z1">
    <w:name w:val="WW8Num19z1"/>
    <w:rsid w:val="00520016"/>
    <w:rPr>
      <w:rFonts w:ascii="Courier New" w:hAnsi="Courier New" w:cs="Courier New"/>
    </w:rPr>
  </w:style>
  <w:style w:type="character" w:customStyle="1" w:styleId="WW8Num19z2">
    <w:name w:val="WW8Num19z2"/>
    <w:rsid w:val="00520016"/>
    <w:rPr>
      <w:rFonts w:ascii="Wingdings" w:hAnsi="Wingdings"/>
    </w:rPr>
  </w:style>
  <w:style w:type="character" w:customStyle="1" w:styleId="WW8Num19z3">
    <w:name w:val="WW8Num19z3"/>
    <w:rsid w:val="00520016"/>
    <w:rPr>
      <w:rFonts w:ascii="Symbol" w:hAnsi="Symbol"/>
    </w:rPr>
  </w:style>
  <w:style w:type="character" w:customStyle="1" w:styleId="WW8Num20z0">
    <w:name w:val="WW8Num20z0"/>
    <w:rsid w:val="00520016"/>
    <w:rPr>
      <w:rFonts w:ascii="Wingdings" w:hAnsi="Wingdings"/>
    </w:rPr>
  </w:style>
  <w:style w:type="character" w:customStyle="1" w:styleId="WW8Num20z1">
    <w:name w:val="WW8Num20z1"/>
    <w:rsid w:val="00520016"/>
    <w:rPr>
      <w:rFonts w:ascii="Courier New" w:hAnsi="Courier New" w:cs="Courier New"/>
    </w:rPr>
  </w:style>
  <w:style w:type="character" w:customStyle="1" w:styleId="WW8Num20z3">
    <w:name w:val="WW8Num20z3"/>
    <w:rsid w:val="00520016"/>
    <w:rPr>
      <w:rFonts w:ascii="Symbol" w:hAnsi="Symbol"/>
    </w:rPr>
  </w:style>
  <w:style w:type="character" w:customStyle="1" w:styleId="WW8Num21z0">
    <w:name w:val="WW8Num21z0"/>
    <w:rsid w:val="00520016"/>
    <w:rPr>
      <w:lang w:val="it-IT"/>
    </w:rPr>
  </w:style>
  <w:style w:type="character" w:customStyle="1" w:styleId="WW8Num22z0">
    <w:name w:val="WW8Num22z0"/>
    <w:rsid w:val="00520016"/>
    <w:rPr>
      <w:rFonts w:ascii="Wingdings" w:hAnsi="Wingdings"/>
    </w:rPr>
  </w:style>
  <w:style w:type="character" w:customStyle="1" w:styleId="WW8Num22z1">
    <w:name w:val="WW8Num22z1"/>
    <w:rsid w:val="00520016"/>
    <w:rPr>
      <w:rFonts w:ascii="Courier New" w:hAnsi="Courier New" w:cs="Courier New"/>
    </w:rPr>
  </w:style>
  <w:style w:type="character" w:customStyle="1" w:styleId="WW8Num22z3">
    <w:name w:val="WW8Num22z3"/>
    <w:rsid w:val="00520016"/>
    <w:rPr>
      <w:rFonts w:ascii="Symbol" w:hAnsi="Symbol"/>
    </w:rPr>
  </w:style>
  <w:style w:type="character" w:customStyle="1" w:styleId="WW8Num24z0">
    <w:name w:val="WW8Num24z0"/>
    <w:rsid w:val="00520016"/>
    <w:rPr>
      <w:rFonts w:ascii="Trebuchet MS" w:eastAsia="Times New Roman" w:hAnsi="Trebuchet MS" w:cs="Times New Roman"/>
    </w:rPr>
  </w:style>
  <w:style w:type="character" w:customStyle="1" w:styleId="WW8Num25z0">
    <w:name w:val="WW8Num25z0"/>
    <w:rsid w:val="00520016"/>
    <w:rPr>
      <w:rFonts w:ascii="Wingdings" w:hAnsi="Wingdings"/>
    </w:rPr>
  </w:style>
  <w:style w:type="character" w:customStyle="1" w:styleId="WW8Num25z1">
    <w:name w:val="WW8Num25z1"/>
    <w:rsid w:val="00520016"/>
    <w:rPr>
      <w:rFonts w:ascii="Courier New" w:hAnsi="Courier New" w:cs="Courier New"/>
    </w:rPr>
  </w:style>
  <w:style w:type="character" w:customStyle="1" w:styleId="WW8Num25z3">
    <w:name w:val="WW8Num25z3"/>
    <w:rsid w:val="00520016"/>
    <w:rPr>
      <w:rFonts w:ascii="Symbol" w:hAnsi="Symbol"/>
    </w:rPr>
  </w:style>
  <w:style w:type="character" w:customStyle="1" w:styleId="WW8Num26z0">
    <w:name w:val="WW8Num26z0"/>
    <w:rsid w:val="00520016"/>
    <w:rPr>
      <w:rFonts w:ascii="Wingdings" w:hAnsi="Wingdings"/>
      <w:sz w:val="16"/>
      <w:szCs w:val="16"/>
    </w:rPr>
  </w:style>
  <w:style w:type="character" w:customStyle="1" w:styleId="WW8Num26z1">
    <w:name w:val="WW8Num26z1"/>
    <w:rsid w:val="00520016"/>
    <w:rPr>
      <w:rFonts w:ascii="Courier New" w:hAnsi="Courier New" w:cs="Courier New"/>
    </w:rPr>
  </w:style>
  <w:style w:type="character" w:customStyle="1" w:styleId="WW8Num26z2">
    <w:name w:val="WW8Num26z2"/>
    <w:rsid w:val="00520016"/>
    <w:rPr>
      <w:rFonts w:ascii="Wingdings" w:hAnsi="Wingdings"/>
    </w:rPr>
  </w:style>
  <w:style w:type="character" w:customStyle="1" w:styleId="WW8Num26z3">
    <w:name w:val="WW8Num26z3"/>
    <w:rsid w:val="00520016"/>
    <w:rPr>
      <w:rFonts w:ascii="Symbol" w:hAnsi="Symbol"/>
    </w:rPr>
  </w:style>
  <w:style w:type="character" w:customStyle="1" w:styleId="WW8Num27z0">
    <w:name w:val="WW8Num27z0"/>
    <w:rsid w:val="00520016"/>
    <w:rPr>
      <w:sz w:val="18"/>
      <w:szCs w:val="18"/>
    </w:rPr>
  </w:style>
  <w:style w:type="character" w:customStyle="1" w:styleId="WW8Num30z0">
    <w:name w:val="WW8Num30z0"/>
    <w:rsid w:val="00520016"/>
    <w:rPr>
      <w:rFonts w:ascii="Wingdings" w:hAnsi="Wingdings"/>
    </w:rPr>
  </w:style>
  <w:style w:type="character" w:customStyle="1" w:styleId="WW8Num30z1">
    <w:name w:val="WW8Num30z1"/>
    <w:rsid w:val="00520016"/>
    <w:rPr>
      <w:rFonts w:ascii="Courier New" w:hAnsi="Courier New" w:cs="Courier New"/>
    </w:rPr>
  </w:style>
  <w:style w:type="character" w:customStyle="1" w:styleId="WW8Num30z3">
    <w:name w:val="WW8Num30z3"/>
    <w:rsid w:val="00520016"/>
    <w:rPr>
      <w:rFonts w:ascii="Symbol" w:hAnsi="Symbol"/>
    </w:rPr>
  </w:style>
  <w:style w:type="character" w:customStyle="1" w:styleId="WW8Num33z0">
    <w:name w:val="WW8Num33z0"/>
    <w:rsid w:val="00520016"/>
    <w:rPr>
      <w:rFonts w:ascii="Wingdings" w:hAnsi="Wingdings"/>
      <w:sz w:val="16"/>
      <w:szCs w:val="16"/>
    </w:rPr>
  </w:style>
  <w:style w:type="character" w:customStyle="1" w:styleId="WW8Num33z1">
    <w:name w:val="WW8Num33z1"/>
    <w:rsid w:val="00520016"/>
    <w:rPr>
      <w:rFonts w:ascii="Courier New" w:hAnsi="Courier New" w:cs="Courier New"/>
    </w:rPr>
  </w:style>
  <w:style w:type="character" w:customStyle="1" w:styleId="WW8Num33z2">
    <w:name w:val="WW8Num33z2"/>
    <w:rsid w:val="00520016"/>
    <w:rPr>
      <w:rFonts w:ascii="Wingdings" w:hAnsi="Wingdings"/>
    </w:rPr>
  </w:style>
  <w:style w:type="character" w:customStyle="1" w:styleId="WW8Num33z3">
    <w:name w:val="WW8Num33z3"/>
    <w:rsid w:val="00520016"/>
    <w:rPr>
      <w:rFonts w:ascii="Symbol" w:hAnsi="Symbol"/>
    </w:rPr>
  </w:style>
  <w:style w:type="character" w:customStyle="1" w:styleId="WW8Num34z0">
    <w:name w:val="WW8Num34z0"/>
    <w:rsid w:val="00520016"/>
    <w:rPr>
      <w:rFonts w:ascii="Wingdings" w:hAnsi="Wingdings"/>
      <w:sz w:val="16"/>
      <w:szCs w:val="16"/>
    </w:rPr>
  </w:style>
  <w:style w:type="character" w:customStyle="1" w:styleId="WW8Num34z1">
    <w:name w:val="WW8Num34z1"/>
    <w:rsid w:val="00520016"/>
    <w:rPr>
      <w:rFonts w:ascii="Courier New" w:hAnsi="Courier New" w:cs="Courier New"/>
    </w:rPr>
  </w:style>
  <w:style w:type="character" w:customStyle="1" w:styleId="WW8Num34z2">
    <w:name w:val="WW8Num34z2"/>
    <w:rsid w:val="00520016"/>
    <w:rPr>
      <w:rFonts w:ascii="Wingdings" w:hAnsi="Wingdings"/>
    </w:rPr>
  </w:style>
  <w:style w:type="character" w:customStyle="1" w:styleId="WW8Num34z3">
    <w:name w:val="WW8Num34z3"/>
    <w:rsid w:val="00520016"/>
    <w:rPr>
      <w:rFonts w:ascii="Symbol" w:hAnsi="Symbol"/>
    </w:rPr>
  </w:style>
  <w:style w:type="paragraph" w:customStyle="1" w:styleId="Heading">
    <w:name w:val="Heading"/>
    <w:basedOn w:val="Normal"/>
    <w:next w:val="BodyText"/>
    <w:rsid w:val="0052001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20016"/>
    <w:pPr>
      <w:jc w:val="both"/>
    </w:pPr>
    <w:rPr>
      <w:rFonts w:ascii="Tahoma" w:hAnsi="Tahoma" w:cs="Tahoma"/>
    </w:rPr>
  </w:style>
  <w:style w:type="paragraph" w:styleId="List">
    <w:name w:val="List"/>
    <w:basedOn w:val="BodyText"/>
    <w:semiHidden/>
    <w:rsid w:val="00520016"/>
  </w:style>
  <w:style w:type="paragraph" w:styleId="Caption">
    <w:name w:val="caption"/>
    <w:basedOn w:val="Normal"/>
    <w:qFormat/>
    <w:rsid w:val="005200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20016"/>
    <w:pPr>
      <w:suppressLineNumbers/>
    </w:pPr>
    <w:rPr>
      <w:rFonts w:cs="Tahoma"/>
    </w:rPr>
  </w:style>
  <w:style w:type="paragraph" w:styleId="BodyTextIndent2">
    <w:name w:val="Body Text Indent 2"/>
    <w:basedOn w:val="Normal"/>
    <w:rsid w:val="00520016"/>
    <w:pPr>
      <w:spacing w:after="120" w:line="480" w:lineRule="auto"/>
      <w:ind w:left="283"/>
    </w:pPr>
  </w:style>
  <w:style w:type="paragraph" w:styleId="Header">
    <w:name w:val="header"/>
    <w:basedOn w:val="Normal"/>
    <w:semiHidden/>
    <w:rsid w:val="005200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20016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520016"/>
    <w:pPr>
      <w:suppressAutoHyphens w:val="0"/>
      <w:spacing w:after="120"/>
      <w:ind w:left="283"/>
    </w:pPr>
    <w:rPr>
      <w:rFonts w:ascii="Arial" w:hAnsi="Arial"/>
      <w:sz w:val="16"/>
      <w:szCs w:val="16"/>
    </w:rPr>
  </w:style>
  <w:style w:type="paragraph" w:styleId="Title">
    <w:name w:val="Title"/>
    <w:basedOn w:val="Normal"/>
    <w:next w:val="Subtitle"/>
    <w:qFormat/>
    <w:rsid w:val="00520016"/>
    <w:pPr>
      <w:suppressAutoHyphens w:val="0"/>
      <w:spacing w:line="360" w:lineRule="auto"/>
      <w:jc w:val="center"/>
    </w:pPr>
    <w:rPr>
      <w:rFonts w:ascii="Tahoma" w:hAnsi="Tahoma" w:cs="Tahoma"/>
      <w:b/>
      <w:bCs/>
      <w:sz w:val="22"/>
    </w:rPr>
  </w:style>
  <w:style w:type="paragraph" w:styleId="Subtitle">
    <w:name w:val="Subtitle"/>
    <w:basedOn w:val="Heading"/>
    <w:next w:val="BodyText"/>
    <w:qFormat/>
    <w:rsid w:val="00520016"/>
    <w:pPr>
      <w:jc w:val="center"/>
    </w:pPr>
    <w:rPr>
      <w:i/>
      <w:iCs/>
    </w:rPr>
  </w:style>
  <w:style w:type="paragraph" w:customStyle="1" w:styleId="Framecontents">
    <w:name w:val="Frame contents"/>
    <w:basedOn w:val="BodyText"/>
    <w:rsid w:val="00520016"/>
  </w:style>
  <w:style w:type="paragraph" w:customStyle="1" w:styleId="TableContents">
    <w:name w:val="Table Contents"/>
    <w:basedOn w:val="Normal"/>
    <w:rsid w:val="00520016"/>
    <w:pPr>
      <w:suppressLineNumbers/>
    </w:pPr>
  </w:style>
  <w:style w:type="paragraph" w:customStyle="1" w:styleId="TableHeading">
    <w:name w:val="Table Heading"/>
    <w:basedOn w:val="TableContents"/>
    <w:rsid w:val="00520016"/>
    <w:pPr>
      <w:jc w:val="center"/>
    </w:pPr>
    <w:rPr>
      <w:b/>
      <w:bCs/>
    </w:rPr>
  </w:style>
  <w:style w:type="paragraph" w:customStyle="1" w:styleId="UraianPengantardkk">
    <w:name w:val="Uraian Pengantar dkk"/>
    <w:basedOn w:val="Normal"/>
    <w:qFormat/>
    <w:rsid w:val="00B26EA9"/>
    <w:pPr>
      <w:suppressAutoHyphens w:val="0"/>
      <w:autoSpaceDE w:val="0"/>
      <w:autoSpaceDN w:val="0"/>
      <w:adjustRightInd w:val="0"/>
      <w:ind w:left="142"/>
      <w:jc w:val="both"/>
    </w:pPr>
    <w:rPr>
      <w:rFonts w:ascii="Arial" w:eastAsia="Calibri" w:hAnsi="Arial" w:cs="Arial"/>
      <w:color w:val="333333"/>
      <w:sz w:val="22"/>
      <w:lang w:val="is-IS" w:eastAsia="en-US"/>
    </w:rPr>
  </w:style>
  <w:style w:type="paragraph" w:customStyle="1" w:styleId="SaranPengemb-PoinKeterangan">
    <w:name w:val="Saran Pengemb-Poin Keterangan"/>
    <w:basedOn w:val="Normal"/>
    <w:qFormat/>
    <w:rsid w:val="00B26EA9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eastAsia="Calibri" w:hAnsi="Arial" w:cs="Tahoma"/>
      <w:sz w:val="22"/>
      <w:szCs w:val="22"/>
      <w:lang w:val="id-ID" w:eastAsia="en-US"/>
    </w:rPr>
  </w:style>
  <w:style w:type="character" w:styleId="PageNumber">
    <w:name w:val="page number"/>
    <w:basedOn w:val="DefaultParagraphFont"/>
    <w:rsid w:val="00B26EA9"/>
  </w:style>
  <w:style w:type="paragraph" w:customStyle="1" w:styleId="Pengantardkk">
    <w:name w:val="Pengantar dkk"/>
    <w:basedOn w:val="Normal"/>
    <w:qFormat/>
    <w:rsid w:val="007A2F27"/>
    <w:pPr>
      <w:suppressAutoHyphens w:val="0"/>
      <w:ind w:left="142"/>
    </w:pPr>
    <w:rPr>
      <w:rFonts w:ascii="Arial" w:eastAsia="Calibri" w:hAnsi="Arial" w:cs="Arial"/>
      <w:b/>
      <w:color w:val="17365D"/>
      <w:szCs w:val="22"/>
      <w:lang w:val="is-IS" w:eastAsia="en-US"/>
    </w:rPr>
  </w:style>
  <w:style w:type="character" w:customStyle="1" w:styleId="Heading7Char">
    <w:name w:val="Heading 7 Char"/>
    <w:link w:val="Heading7"/>
    <w:uiPriority w:val="9"/>
    <w:semiHidden/>
    <w:rsid w:val="00E30081"/>
    <w:rPr>
      <w:rFonts w:ascii="Calibri" w:eastAsia="Times New Roman" w:hAnsi="Calibri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E30081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rsid w:val="00E30081"/>
    <w:rPr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rsid w:val="0069145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91457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3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Relationship Id="rId2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emenhub\002_nelson%20barus_es3_0103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7BB7-3C1E-C944-B6AE-84C49E07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\kemenhub\002_nelson barus_es3_010312.dot</Template>
  <TotalTime>10</TotalTime>
  <Pages>4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</dc:creator>
  <cp:keywords/>
  <cp:lastModifiedBy>budi sunarko</cp:lastModifiedBy>
  <cp:revision>25</cp:revision>
  <cp:lastPrinted>2011-03-30T00:53:00Z</cp:lastPrinted>
  <dcterms:created xsi:type="dcterms:W3CDTF">2013-07-25T18:17:00Z</dcterms:created>
  <dcterms:modified xsi:type="dcterms:W3CDTF">2013-07-25T23:13:00Z</dcterms:modified>
</cp:coreProperties>
</file>